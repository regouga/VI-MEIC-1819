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3E69611" w14:textId="77777777" w:rsidR="00CE000F" w:rsidRDefault="005A762A" w:rsidP="00CE000F">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009D7C87">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9D7C87">
        <w:rPr>
          <w:rFonts w:ascii="Arial" w:eastAsia="DejaVu Sans Condensed" w:hAnsi="Arial"/>
          <w:color w:val="auto"/>
          <w:sz w:val="24"/>
          <w:lang w:val="en-GB"/>
        </w:rPr>
        <w:t>Visualization Sketch</w:t>
      </w:r>
    </w:p>
    <w:p w14:paraId="77C662A9" w14:textId="77777777" w:rsidR="00CE000F" w:rsidRDefault="00CE000F" w:rsidP="00CE000F">
      <w:pPr>
        <w:pStyle w:val="Ttulo1"/>
        <w:spacing w:before="0"/>
        <w:jc w:val="center"/>
        <w:rPr>
          <w:rFonts w:eastAsia="DejaVu Sans Condensed"/>
        </w:rPr>
      </w:pPr>
    </w:p>
    <w:p w14:paraId="79B064B6" w14:textId="7025DE19" w:rsidR="005A762A" w:rsidRPr="00CE000F" w:rsidRDefault="00CE000F" w:rsidP="00CE000F">
      <w:pPr>
        <w:pStyle w:val="Ttulo1"/>
        <w:spacing w:before="0"/>
        <w:jc w:val="center"/>
        <w:rPr>
          <w:rFonts w:ascii="Arial" w:eastAsia="DejaVu Sans Condensed" w:hAnsi="Arial"/>
          <w:color w:val="auto"/>
          <w:sz w:val="24"/>
          <w:lang w:val="en-GB"/>
        </w:rPr>
      </w:pPr>
      <w:r w:rsidRPr="00EB5409">
        <w:rPr>
          <w:rFonts w:eastAsia="DejaVu Sans Condensed"/>
        </w:rPr>
        <w:t>G17-A</w:t>
      </w:r>
    </w:p>
    <w:p w14:paraId="4327B4A5" w14:textId="59AA0E60" w:rsidR="00572797" w:rsidRPr="00572797" w:rsidRDefault="00572797" w:rsidP="00572797">
      <w:pPr>
        <w:keepNext/>
        <w:widowControl w:val="0"/>
        <w:suppressAutoHyphens/>
        <w:spacing w:before="240" w:after="120"/>
        <w:outlineLvl w:val="3"/>
        <w:rPr>
          <w:rFonts w:ascii="Calibri" w:eastAsia="DejaVu Sans Condensed" w:hAnsi="Calibri" w:cs="DejaVu Sans Condensed"/>
          <w:b/>
          <w:bCs/>
        </w:rPr>
      </w:pPr>
      <w:r>
        <w:rPr>
          <w:rFonts w:ascii="Calibri" w:eastAsia="DejaVu Sans Condensed" w:hAnsi="Calibri" w:cs="DejaVu Sans Condensed"/>
          <w:b/>
          <w:bCs/>
        </w:rPr>
        <w:t>1</w:t>
      </w:r>
      <w:r w:rsidRPr="00572797">
        <w:rPr>
          <w:rFonts w:ascii="Calibri" w:eastAsia="DejaVu Sans Condensed" w:hAnsi="Calibri" w:cs="DejaVu Sans Condensed"/>
          <w:b/>
          <w:bCs/>
        </w:rPr>
        <w:t xml:space="preserve">. </w:t>
      </w:r>
      <w:r>
        <w:rPr>
          <w:rFonts w:ascii="Calibri" w:eastAsia="DejaVu Sans Condensed" w:hAnsi="Calibri" w:cs="DejaVu Sans Condensed"/>
          <w:b/>
          <w:bCs/>
        </w:rPr>
        <w:t>Overview</w:t>
      </w:r>
    </w:p>
    <w:p w14:paraId="60F8ADBC" w14:textId="2E62ECD2" w:rsidR="00572797" w:rsidRDefault="00307B04" w:rsidP="00BA2C6B">
      <w:pPr>
        <w:keepNext/>
        <w:widowControl w:val="0"/>
        <w:suppressAutoHyphens/>
        <w:spacing w:before="240" w:after="120"/>
        <w:outlineLvl w:val="3"/>
        <w:rPr>
          <w:rFonts w:ascii="Calibri" w:eastAsia="DejaVu Sans Condensed" w:hAnsi="Calibri" w:cs="DejaVu Sans Condensed"/>
          <w:bCs/>
          <w:lang w:val="en-GB"/>
        </w:rPr>
      </w:pPr>
      <w:r>
        <w:rPr>
          <w:rFonts w:ascii="Calibri" w:eastAsia="DejaVu Sans Condensed" w:hAnsi="Calibri" w:cs="DejaVu Sans Condensed"/>
          <w:bCs/>
          <w:lang w:val="en-GB"/>
        </w:rPr>
        <w:t>The visualization we conceived is made up of five different idioms, allowing the user to explore the data related to how the weather conditions influences the music people stream on Spotify.</w:t>
      </w:r>
    </w:p>
    <w:p w14:paraId="24240E21" w14:textId="666FCDDA" w:rsidR="00307B04" w:rsidRDefault="00307B04" w:rsidP="00BA2C6B">
      <w:pPr>
        <w:keepNext/>
        <w:widowControl w:val="0"/>
        <w:suppressAutoHyphens/>
        <w:spacing w:before="240" w:after="120"/>
        <w:outlineLvl w:val="3"/>
        <w:rPr>
          <w:rFonts w:ascii="Calibri" w:eastAsia="DejaVu Sans Condensed" w:hAnsi="Calibri" w:cs="DejaVu Sans Condensed"/>
          <w:bCs/>
          <w:lang w:val="en-GB"/>
        </w:rPr>
      </w:pPr>
      <w:r>
        <w:rPr>
          <w:rFonts w:ascii="Calibri" w:eastAsia="DejaVu Sans Condensed" w:hAnsi="Calibri" w:cs="DejaVu Sans Condensed"/>
          <w:bCs/>
          <w:lang w:val="en-GB"/>
        </w:rPr>
        <w:t xml:space="preserve">The main idiom, which takes up half of the visualization, is a </w:t>
      </w:r>
      <w:r w:rsidR="008C3C28" w:rsidRPr="008C3C28">
        <w:rPr>
          <w:rFonts w:ascii="Calibri" w:eastAsia="DejaVu Sans Condensed" w:hAnsi="Calibri" w:cs="DejaVu Sans Condensed"/>
          <w:bCs/>
        </w:rPr>
        <w:t>c</w:t>
      </w:r>
      <w:r w:rsidR="008C3C28" w:rsidRPr="008C3C28">
        <w:rPr>
          <w:rFonts w:ascii="Calibri" w:eastAsia="DejaVu Sans Condensed" w:hAnsi="Calibri" w:cs="DejaVu Sans Condensed"/>
          <w:bCs/>
        </w:rPr>
        <w:t xml:space="preserve">horopleth </w:t>
      </w:r>
      <w:r w:rsidR="008C3C28" w:rsidRPr="008C3C28">
        <w:rPr>
          <w:rFonts w:ascii="Calibri" w:eastAsia="DejaVu Sans Condensed" w:hAnsi="Calibri" w:cs="DejaVu Sans Condensed"/>
          <w:bCs/>
        </w:rPr>
        <w:t>m</w:t>
      </w:r>
      <w:r w:rsidR="008C3C28" w:rsidRPr="008C3C28">
        <w:rPr>
          <w:rFonts w:ascii="Calibri" w:eastAsia="DejaVu Sans Condensed" w:hAnsi="Calibri" w:cs="DejaVu Sans Condensed"/>
          <w:bCs/>
        </w:rPr>
        <w:t>ap</w:t>
      </w:r>
      <w:r>
        <w:rPr>
          <w:rFonts w:ascii="Calibri" w:eastAsia="DejaVu Sans Condensed" w:hAnsi="Calibri" w:cs="DejaVu Sans Condensed"/>
          <w:bCs/>
          <w:lang w:val="en-GB"/>
        </w:rPr>
        <w:t>, where the user can explore the different countries where Spotify is available in. When clicking in a country, it allows to see the top 50 songs of a given day on that country. It allows also to see the weather conditions of that given day in that given country</w:t>
      </w:r>
      <w:r w:rsidR="00B84AF5">
        <w:rPr>
          <w:rFonts w:ascii="Calibri" w:eastAsia="DejaVu Sans Condensed" w:hAnsi="Calibri" w:cs="DejaVu Sans Condensed"/>
          <w:bCs/>
          <w:lang w:val="en-GB"/>
        </w:rPr>
        <w:t>, and</w:t>
      </w:r>
      <w:r w:rsidR="003177ED">
        <w:rPr>
          <w:rFonts w:ascii="Calibri" w:eastAsia="DejaVu Sans Condensed" w:hAnsi="Calibri" w:cs="DejaVu Sans Condensed"/>
          <w:bCs/>
          <w:lang w:val="en-GB"/>
        </w:rPr>
        <w:t>,</w:t>
      </w:r>
      <w:r w:rsidR="00B84AF5">
        <w:rPr>
          <w:rFonts w:ascii="Calibri" w:eastAsia="DejaVu Sans Condensed" w:hAnsi="Calibri" w:cs="DejaVu Sans Condensed"/>
          <w:bCs/>
          <w:lang w:val="en-GB"/>
        </w:rPr>
        <w:t xml:space="preserve"> if a user wants to, it can add that country to the other visualization idioms on the right</w:t>
      </w:r>
      <w:r w:rsidR="00E64841">
        <w:rPr>
          <w:rFonts w:ascii="Calibri" w:eastAsia="DejaVu Sans Condensed" w:hAnsi="Calibri" w:cs="DejaVu Sans Condensed"/>
          <w:bCs/>
          <w:lang w:val="en-GB"/>
        </w:rPr>
        <w:t>, which</w:t>
      </w:r>
      <w:r w:rsidR="00E64841">
        <w:rPr>
          <w:rFonts w:ascii="Calibri" w:eastAsia="DejaVu Sans Condensed" w:hAnsi="Calibri" w:cs="DejaVu Sans Condensed"/>
          <w:bCs/>
          <w:lang w:val="en-GB"/>
        </w:rPr>
        <w:t xml:space="preserve"> </w:t>
      </w:r>
      <w:r w:rsidR="00E64841">
        <w:rPr>
          <w:rFonts w:ascii="Calibri" w:eastAsia="DejaVu Sans Condensed" w:hAnsi="Calibri" w:cs="DejaVu Sans Condensed"/>
          <w:bCs/>
          <w:lang w:val="en-GB"/>
        </w:rPr>
        <w:t>all are</w:t>
      </w:r>
      <w:r w:rsidR="00E64841">
        <w:rPr>
          <w:rFonts w:ascii="Calibri" w:eastAsia="DejaVu Sans Condensed" w:hAnsi="Calibri" w:cs="DejaVu Sans Condensed"/>
          <w:bCs/>
          <w:lang w:val="en-GB"/>
        </w:rPr>
        <w:t xml:space="preserve"> updated as the user adds or changes the selected countries or dates.</w:t>
      </w:r>
    </w:p>
    <w:p w14:paraId="5E0C4A5C" w14:textId="12D09621" w:rsidR="003177ED" w:rsidRDefault="003177ED" w:rsidP="00BA2C6B">
      <w:pPr>
        <w:keepNext/>
        <w:widowControl w:val="0"/>
        <w:suppressAutoHyphens/>
        <w:spacing w:before="240" w:after="120"/>
        <w:outlineLvl w:val="3"/>
        <w:rPr>
          <w:rFonts w:ascii="Calibri" w:eastAsia="DejaVu Sans Condensed" w:hAnsi="Calibri" w:cs="DejaVu Sans Condensed"/>
          <w:bCs/>
          <w:lang w:val="en-GB"/>
        </w:rPr>
      </w:pPr>
      <w:r>
        <w:rPr>
          <w:rFonts w:ascii="Calibri" w:eastAsia="DejaVu Sans Condensed" w:hAnsi="Calibri" w:cs="DejaVu Sans Condensed"/>
          <w:bCs/>
          <w:lang w:val="en-GB"/>
        </w:rPr>
        <w:t>On the world map idiom, there are three distinct checkboxes — one to select the countries, another to select</w:t>
      </w:r>
      <w:r w:rsidR="00E64841">
        <w:rPr>
          <w:rFonts w:ascii="Calibri" w:eastAsia="DejaVu Sans Condensed" w:hAnsi="Calibri" w:cs="DejaVu Sans Condensed"/>
          <w:bCs/>
          <w:lang w:val="en-GB"/>
        </w:rPr>
        <w:t xml:space="preserve"> or remove</w:t>
      </w:r>
      <w:r>
        <w:rPr>
          <w:rFonts w:ascii="Calibri" w:eastAsia="DejaVu Sans Condensed" w:hAnsi="Calibri" w:cs="DejaVu Sans Condensed"/>
          <w:bCs/>
          <w:lang w:val="en-GB"/>
        </w:rPr>
        <w:t xml:space="preserve"> a date (or a range of dates), and another to select the songs to compare. This allows the user to compare what he wants on the idioms on the right of the visualization.</w:t>
      </w:r>
    </w:p>
    <w:p w14:paraId="5482B682" w14:textId="6551B511" w:rsidR="003177ED" w:rsidRDefault="003177ED" w:rsidP="00BA2C6B">
      <w:pPr>
        <w:keepNext/>
        <w:widowControl w:val="0"/>
        <w:suppressAutoHyphens/>
        <w:spacing w:before="240" w:after="120"/>
        <w:outlineLvl w:val="3"/>
        <w:rPr>
          <w:rFonts w:ascii="Calibri" w:eastAsia="DejaVu Sans Condensed" w:hAnsi="Calibri" w:cs="DejaVu Sans Condensed"/>
          <w:bCs/>
          <w:lang w:val="en-GB"/>
        </w:rPr>
      </w:pPr>
      <w:r>
        <w:rPr>
          <w:rFonts w:ascii="Calibri" w:eastAsia="DejaVu Sans Condensed" w:hAnsi="Calibri" w:cs="DejaVu Sans Condensed"/>
          <w:bCs/>
          <w:lang w:val="en-GB"/>
        </w:rPr>
        <w:t xml:space="preserve">There are </w:t>
      </w:r>
      <w:proofErr w:type="gramStart"/>
      <w:r w:rsidR="006F20C2">
        <w:rPr>
          <w:rFonts w:ascii="Calibri" w:eastAsia="DejaVu Sans Condensed" w:hAnsi="Calibri" w:cs="DejaVu Sans Condensed"/>
          <w:bCs/>
          <w:lang w:val="en-GB"/>
        </w:rPr>
        <w:t>two line</w:t>
      </w:r>
      <w:proofErr w:type="gramEnd"/>
      <w:r>
        <w:rPr>
          <w:rFonts w:ascii="Calibri" w:eastAsia="DejaVu Sans Condensed" w:hAnsi="Calibri" w:cs="DejaVu Sans Condensed"/>
          <w:bCs/>
          <w:lang w:val="en-GB"/>
        </w:rPr>
        <w:t xml:space="preserve"> charts — one that compares the </w:t>
      </w:r>
      <w:r w:rsidR="006F20C2">
        <w:rPr>
          <w:rFonts w:ascii="Calibri" w:eastAsia="DejaVu Sans Condensed" w:hAnsi="Calibri" w:cs="DejaVu Sans Condensed"/>
          <w:bCs/>
          <w:lang w:val="en-GB"/>
        </w:rPr>
        <w:t xml:space="preserve">total </w:t>
      </w:r>
      <w:r>
        <w:rPr>
          <w:rFonts w:ascii="Calibri" w:eastAsia="DejaVu Sans Condensed" w:hAnsi="Calibri" w:cs="DejaVu Sans Condensed"/>
          <w:bCs/>
          <w:lang w:val="en-GB"/>
        </w:rPr>
        <w:t xml:space="preserve">number of streams on given countries, on given dates; and another that compares how selected songs preform </w:t>
      </w:r>
      <w:r w:rsidR="006F20C2">
        <w:rPr>
          <w:rFonts w:ascii="Calibri" w:eastAsia="DejaVu Sans Condensed" w:hAnsi="Calibri" w:cs="DejaVu Sans Condensed"/>
          <w:bCs/>
          <w:lang w:val="en-GB"/>
        </w:rPr>
        <w:t>streaming</w:t>
      </w:r>
      <w:r>
        <w:rPr>
          <w:rFonts w:ascii="Calibri" w:eastAsia="DejaVu Sans Condensed" w:hAnsi="Calibri" w:cs="DejaVu Sans Condensed"/>
          <w:bCs/>
          <w:lang w:val="en-GB"/>
        </w:rPr>
        <w:t>-wise on the selected countries</w:t>
      </w:r>
      <w:r w:rsidR="006F20C2">
        <w:rPr>
          <w:rFonts w:ascii="Calibri" w:eastAsia="DejaVu Sans Condensed" w:hAnsi="Calibri" w:cs="DejaVu Sans Condensed"/>
          <w:bCs/>
          <w:lang w:val="en-GB"/>
        </w:rPr>
        <w:t>, on given dates</w:t>
      </w:r>
      <w:r>
        <w:rPr>
          <w:rFonts w:ascii="Calibri" w:eastAsia="DejaVu Sans Condensed" w:hAnsi="Calibri" w:cs="DejaVu Sans Condensed"/>
          <w:bCs/>
          <w:lang w:val="en-GB"/>
        </w:rPr>
        <w:t xml:space="preserve">. On both line charts, the user can choose to show or hide the </w:t>
      </w:r>
      <w:r w:rsidR="006F20C2">
        <w:rPr>
          <w:rFonts w:ascii="Calibri" w:eastAsia="DejaVu Sans Condensed" w:hAnsi="Calibri" w:cs="DejaVu Sans Condensed"/>
          <w:bCs/>
          <w:lang w:val="en-GB"/>
        </w:rPr>
        <w:t>lines and can also hover on one line to show the weather conditions of that country, on that day. This allows to see how the weather influences the amount of music people listen (in case of the first line chart) and influences the streaming of given songs on selected countries (in case of the second line chart).</w:t>
      </w:r>
    </w:p>
    <w:p w14:paraId="0A9C3016" w14:textId="0CE81759" w:rsidR="006F20C2" w:rsidRDefault="006F20C2" w:rsidP="00BA2C6B">
      <w:pPr>
        <w:keepNext/>
        <w:widowControl w:val="0"/>
        <w:suppressAutoHyphens/>
        <w:spacing w:before="240" w:after="120"/>
        <w:outlineLvl w:val="3"/>
        <w:rPr>
          <w:rFonts w:ascii="Calibri" w:eastAsia="DejaVu Sans Condensed" w:hAnsi="Calibri" w:cs="DejaVu Sans Condensed"/>
          <w:bCs/>
          <w:lang w:val="en-GB"/>
        </w:rPr>
      </w:pPr>
      <w:r>
        <w:rPr>
          <w:rFonts w:ascii="Calibri" w:eastAsia="DejaVu Sans Condensed" w:hAnsi="Calibri" w:cs="DejaVu Sans Condensed"/>
          <w:bCs/>
          <w:lang w:val="en-GB"/>
        </w:rPr>
        <w:t>Following this, we have a sunburst chart which allows to analyse the most listened songs</w:t>
      </w:r>
      <w:r w:rsidR="00EB5409">
        <w:rPr>
          <w:rFonts w:ascii="Calibri" w:eastAsia="DejaVu Sans Condensed" w:hAnsi="Calibri" w:cs="DejaVu Sans Condensed"/>
          <w:bCs/>
          <w:lang w:val="en-GB"/>
        </w:rPr>
        <w:t xml:space="preserve"> by weather condition,</w:t>
      </w:r>
      <w:r>
        <w:rPr>
          <w:rFonts w:ascii="Calibri" w:eastAsia="DejaVu Sans Condensed" w:hAnsi="Calibri" w:cs="DejaVu Sans Condensed"/>
          <w:bCs/>
          <w:lang w:val="en-GB"/>
        </w:rPr>
        <w:t xml:space="preserve"> in the countries selected</w:t>
      </w:r>
      <w:r w:rsidR="00EB5409">
        <w:rPr>
          <w:rFonts w:ascii="Calibri" w:eastAsia="DejaVu Sans Condensed" w:hAnsi="Calibri" w:cs="DejaVu Sans Condensed"/>
          <w:bCs/>
          <w:lang w:val="en-GB"/>
        </w:rPr>
        <w:t xml:space="preserve">. If the user wants to analyse in detail specifically a given country or weather condition, he can click on </w:t>
      </w:r>
      <w:proofErr w:type="spellStart"/>
      <w:proofErr w:type="gramStart"/>
      <w:r w:rsidR="00EB5409">
        <w:rPr>
          <w:rFonts w:ascii="Calibri" w:eastAsia="DejaVu Sans Condensed" w:hAnsi="Calibri" w:cs="DejaVu Sans Condensed"/>
          <w:bCs/>
          <w:lang w:val="en-GB"/>
        </w:rPr>
        <w:t>a</w:t>
      </w:r>
      <w:proofErr w:type="spellEnd"/>
      <w:proofErr w:type="gramEnd"/>
      <w:r w:rsidR="00EB5409">
        <w:rPr>
          <w:rFonts w:ascii="Calibri" w:eastAsia="DejaVu Sans Condensed" w:hAnsi="Calibri" w:cs="DejaVu Sans Condensed"/>
          <w:bCs/>
          <w:lang w:val="en-GB"/>
        </w:rPr>
        <w:t xml:space="preserve"> attribute to increase its detail and show more information. This sunburst allows to see how the weather conditions of a given country influence its song ranking</w:t>
      </w:r>
      <w:r w:rsidR="00E64841">
        <w:rPr>
          <w:rFonts w:ascii="Calibri" w:eastAsia="DejaVu Sans Condensed" w:hAnsi="Calibri" w:cs="DejaVu Sans Condensed"/>
          <w:bCs/>
          <w:lang w:val="en-GB"/>
        </w:rPr>
        <w:t xml:space="preserve">, </w:t>
      </w:r>
    </w:p>
    <w:p w14:paraId="58954C83" w14:textId="2617FFDF" w:rsidR="00EB5409" w:rsidRDefault="00EB5409" w:rsidP="00BA2C6B">
      <w:pPr>
        <w:keepNext/>
        <w:widowControl w:val="0"/>
        <w:suppressAutoHyphens/>
        <w:spacing w:before="240" w:after="120"/>
        <w:outlineLvl w:val="3"/>
        <w:rPr>
          <w:rFonts w:ascii="Calibri" w:eastAsia="DejaVu Sans Condensed" w:hAnsi="Calibri" w:cs="DejaVu Sans Condensed"/>
          <w:bCs/>
          <w:lang w:val="en-GB"/>
        </w:rPr>
      </w:pPr>
      <w:r>
        <w:rPr>
          <w:rFonts w:ascii="Calibri" w:eastAsia="DejaVu Sans Condensed" w:hAnsi="Calibri" w:cs="DejaVu Sans Condensed"/>
          <w:bCs/>
          <w:lang w:val="en-GB"/>
        </w:rPr>
        <w:t xml:space="preserve">Finally, </w:t>
      </w:r>
      <w:r w:rsidR="00E64841">
        <w:rPr>
          <w:rFonts w:ascii="Calibri" w:eastAsia="DejaVu Sans Condensed" w:hAnsi="Calibri" w:cs="DejaVu Sans Condensed"/>
          <w:bCs/>
          <w:lang w:val="en-GB"/>
        </w:rPr>
        <w:t>there is a word cloud which shows the most listened artists on the countries and dates selected. By hovering on each artist, the user can see how many streams were made in the countries and dates selected.</w:t>
      </w:r>
    </w:p>
    <w:p w14:paraId="01BFCF6E" w14:textId="3EF1F54A" w:rsidR="00E64841" w:rsidRPr="00307B04" w:rsidRDefault="00E64841" w:rsidP="00BA2C6B">
      <w:pPr>
        <w:keepNext/>
        <w:widowControl w:val="0"/>
        <w:suppressAutoHyphens/>
        <w:spacing w:before="240" w:after="120"/>
        <w:outlineLvl w:val="3"/>
        <w:rPr>
          <w:rFonts w:ascii="Calibri" w:eastAsia="DejaVu Sans Condensed" w:hAnsi="Calibri" w:cs="DejaVu Sans Condensed"/>
          <w:bCs/>
          <w:lang w:val="en-GB"/>
        </w:rPr>
      </w:pPr>
      <w:r>
        <w:rPr>
          <w:rFonts w:ascii="Calibri" w:eastAsia="DejaVu Sans Condensed" w:hAnsi="Calibri" w:cs="DejaVu Sans Condensed"/>
          <w:bCs/>
          <w:lang w:val="en-GB"/>
        </w:rPr>
        <w:t>There’s also a mini-player on the top bar of the visualization, which allows the user to play a song or artist, while it is using the visualization.</w:t>
      </w:r>
    </w:p>
    <w:p w14:paraId="2BADA633" w14:textId="5017F326" w:rsidR="00CE000F" w:rsidRDefault="00CE000F" w:rsidP="00BA2C6B">
      <w:pPr>
        <w:keepNext/>
        <w:widowControl w:val="0"/>
        <w:suppressAutoHyphens/>
        <w:spacing w:before="240" w:after="120"/>
        <w:outlineLvl w:val="3"/>
        <w:rPr>
          <w:rFonts w:ascii="Calibri" w:eastAsia="DejaVu Sans Condensed" w:hAnsi="Calibri" w:cs="DejaVu Sans Condensed"/>
          <w:b/>
          <w:bCs/>
        </w:rPr>
      </w:pPr>
    </w:p>
    <w:p w14:paraId="41D7E500" w14:textId="127915EE" w:rsidR="00CE000F" w:rsidRDefault="00CE000F" w:rsidP="00BA2C6B">
      <w:pPr>
        <w:keepNext/>
        <w:widowControl w:val="0"/>
        <w:suppressAutoHyphens/>
        <w:spacing w:before="240" w:after="120"/>
        <w:outlineLvl w:val="3"/>
        <w:rPr>
          <w:rFonts w:ascii="Calibri" w:eastAsia="DejaVu Sans Condensed" w:hAnsi="Calibri" w:cs="DejaVu Sans Condensed"/>
          <w:b/>
          <w:bCs/>
        </w:rPr>
      </w:pPr>
    </w:p>
    <w:p w14:paraId="4A4B18A3" w14:textId="3DFD0280" w:rsidR="00CE000F" w:rsidRDefault="00CE000F" w:rsidP="00BA2C6B">
      <w:pPr>
        <w:keepNext/>
        <w:widowControl w:val="0"/>
        <w:suppressAutoHyphens/>
        <w:spacing w:before="240" w:after="120"/>
        <w:outlineLvl w:val="3"/>
        <w:rPr>
          <w:rFonts w:ascii="Calibri" w:eastAsia="DejaVu Sans Condensed" w:hAnsi="Calibri" w:cs="DejaVu Sans Condensed"/>
          <w:b/>
          <w:bCs/>
        </w:rPr>
      </w:pPr>
    </w:p>
    <w:p w14:paraId="2E55C7CF" w14:textId="2BDF2BD7" w:rsidR="00CE000F" w:rsidRDefault="00CE000F" w:rsidP="00BA2C6B">
      <w:pPr>
        <w:keepNext/>
        <w:widowControl w:val="0"/>
        <w:suppressAutoHyphens/>
        <w:spacing w:before="240" w:after="120"/>
        <w:outlineLvl w:val="3"/>
        <w:rPr>
          <w:rFonts w:ascii="Calibri" w:eastAsia="DejaVu Sans Condensed" w:hAnsi="Calibri" w:cs="DejaVu Sans Condensed"/>
          <w:b/>
          <w:bCs/>
        </w:rPr>
      </w:pPr>
    </w:p>
    <w:p w14:paraId="2BA19034" w14:textId="77777777" w:rsidR="00CE000F" w:rsidRDefault="00CE000F" w:rsidP="00BA2C6B">
      <w:pPr>
        <w:keepNext/>
        <w:widowControl w:val="0"/>
        <w:suppressAutoHyphens/>
        <w:spacing w:before="240" w:after="120"/>
        <w:outlineLvl w:val="3"/>
        <w:rPr>
          <w:rFonts w:ascii="Calibri" w:eastAsia="DejaVu Sans Condensed" w:hAnsi="Calibri" w:cs="DejaVu Sans Condensed"/>
          <w:b/>
          <w:bCs/>
        </w:rPr>
      </w:pPr>
    </w:p>
    <w:p w14:paraId="2594BFDF" w14:textId="61F268DC" w:rsidR="00BA2C6B" w:rsidRDefault="00572797" w:rsidP="00BA2C6B">
      <w:pPr>
        <w:keepNext/>
        <w:widowControl w:val="0"/>
        <w:suppressAutoHyphens/>
        <w:spacing w:before="240" w:after="120"/>
        <w:outlineLvl w:val="3"/>
        <w:rPr>
          <w:rFonts w:ascii="Calibri" w:eastAsia="DejaVu Sans Condensed" w:hAnsi="Calibri" w:cs="DejaVu Sans Condensed"/>
          <w:b/>
          <w:bCs/>
        </w:rPr>
      </w:pPr>
      <w:r w:rsidRPr="00307B04">
        <w:rPr>
          <w:rFonts w:ascii="Calibri" w:eastAsia="DejaVu Sans Condensed" w:hAnsi="Calibri" w:cs="DejaVu Sans Condensed"/>
          <w:b/>
          <w:bCs/>
        </w:rPr>
        <w:t>2</w:t>
      </w:r>
      <w:r w:rsidR="00C4186B" w:rsidRPr="00307B04">
        <w:rPr>
          <w:rFonts w:ascii="Calibri" w:eastAsia="DejaVu Sans Condensed" w:hAnsi="Calibri" w:cs="DejaVu Sans Condensed"/>
          <w:b/>
          <w:bCs/>
        </w:rPr>
        <w:t xml:space="preserve">. </w:t>
      </w:r>
      <w:r w:rsidR="009D7C87" w:rsidRPr="00307B04">
        <w:rPr>
          <w:rFonts w:ascii="Calibri" w:eastAsia="DejaVu Sans Condensed" w:hAnsi="Calibri" w:cs="DejaVu Sans Condensed"/>
          <w:b/>
          <w:bCs/>
        </w:rPr>
        <w:t>Visual Encoding</w:t>
      </w:r>
    </w:p>
    <w:p w14:paraId="1C9C8830" w14:textId="28264E73" w:rsidR="008C3C28" w:rsidRDefault="008C3C28" w:rsidP="00BA2C6B">
      <w:pPr>
        <w:keepNext/>
        <w:widowControl w:val="0"/>
        <w:suppressAutoHyphens/>
        <w:spacing w:before="240" w:after="120"/>
        <w:outlineLvl w:val="3"/>
        <w:rPr>
          <w:rFonts w:ascii="Calibri" w:eastAsia="DejaVu Sans Condensed" w:hAnsi="Calibri" w:cs="DejaVu Sans Condensed"/>
          <w:bCs/>
        </w:rPr>
      </w:pPr>
      <w:r w:rsidRPr="008C3C28">
        <w:rPr>
          <w:rFonts w:ascii="Calibri" w:eastAsia="DejaVu Sans Condensed" w:hAnsi="Calibri" w:cs="DejaVu Sans Condensed"/>
          <w:bCs/>
        </w:rPr>
        <w:t>The diagrams</w:t>
      </w:r>
      <w:r>
        <w:rPr>
          <w:rFonts w:ascii="Calibri" w:eastAsia="DejaVu Sans Condensed" w:hAnsi="Calibri" w:cs="DejaVu Sans Condensed"/>
          <w:bCs/>
        </w:rPr>
        <w:t xml:space="preserve"> we chose encode the following information:</w:t>
      </w:r>
    </w:p>
    <w:p w14:paraId="609C58CF" w14:textId="3448BC28" w:rsidR="008C3C28" w:rsidRDefault="008C3C28" w:rsidP="008C3C28">
      <w:pPr>
        <w:pStyle w:val="PargrafodaLista"/>
        <w:keepNext/>
        <w:widowControl w:val="0"/>
        <w:numPr>
          <w:ilvl w:val="0"/>
          <w:numId w:val="10"/>
        </w:numPr>
        <w:suppressAutoHyphens/>
        <w:spacing w:before="240" w:after="120"/>
        <w:outlineLvl w:val="3"/>
        <w:rPr>
          <w:rFonts w:ascii="Calibri" w:eastAsia="DejaVu Sans Condensed" w:hAnsi="Calibri" w:cs="DejaVu Sans Condensed"/>
          <w:bCs/>
        </w:rPr>
      </w:pPr>
      <w:r>
        <w:rPr>
          <w:rFonts w:ascii="Calibri" w:eastAsia="DejaVu Sans Condensed" w:hAnsi="Calibri" w:cs="DejaVu Sans Condensed"/>
          <w:bCs/>
        </w:rPr>
        <w:t>C</w:t>
      </w:r>
      <w:r w:rsidRPr="008C3C28">
        <w:rPr>
          <w:rFonts w:ascii="Calibri" w:eastAsia="DejaVu Sans Condensed" w:hAnsi="Calibri" w:cs="DejaVu Sans Condensed"/>
          <w:bCs/>
        </w:rPr>
        <w:t xml:space="preserve">horopleth </w:t>
      </w:r>
      <w:r>
        <w:rPr>
          <w:rFonts w:ascii="Calibri" w:eastAsia="DejaVu Sans Condensed" w:hAnsi="Calibri" w:cs="DejaVu Sans Condensed"/>
          <w:bCs/>
        </w:rPr>
        <w:t>map</w:t>
      </w:r>
    </w:p>
    <w:p w14:paraId="656716CE" w14:textId="39BBE869" w:rsidR="008C3C28" w:rsidRDefault="008C3C28" w:rsidP="008C3C28">
      <w:pPr>
        <w:pStyle w:val="PargrafodaLista"/>
        <w:keepNext/>
        <w:widowControl w:val="0"/>
        <w:numPr>
          <w:ilvl w:val="1"/>
          <w:numId w:val="10"/>
        </w:numPr>
        <w:suppressAutoHyphens/>
        <w:spacing w:before="240" w:after="120"/>
        <w:outlineLvl w:val="3"/>
        <w:rPr>
          <w:rFonts w:ascii="Calibri" w:eastAsia="DejaVu Sans Condensed" w:hAnsi="Calibri" w:cs="DejaVu Sans Condensed"/>
          <w:bCs/>
        </w:rPr>
      </w:pPr>
      <w:r>
        <w:rPr>
          <w:rFonts w:ascii="Calibri" w:eastAsia="DejaVu Sans Condensed" w:hAnsi="Calibri" w:cs="DejaVu Sans Condensed"/>
          <w:bCs/>
        </w:rPr>
        <w:t>The countries Spotify is available in are given by the colors on the map;</w:t>
      </w:r>
    </w:p>
    <w:p w14:paraId="78CFE64C" w14:textId="2FA0AB55" w:rsidR="008C3C28" w:rsidRDefault="00DC21BC" w:rsidP="008C3C28">
      <w:pPr>
        <w:pStyle w:val="PargrafodaLista"/>
        <w:keepNext/>
        <w:widowControl w:val="0"/>
        <w:numPr>
          <w:ilvl w:val="1"/>
          <w:numId w:val="10"/>
        </w:numPr>
        <w:suppressAutoHyphens/>
        <w:spacing w:before="240" w:after="120"/>
        <w:outlineLvl w:val="3"/>
        <w:rPr>
          <w:rFonts w:ascii="Calibri" w:eastAsia="DejaVu Sans Condensed" w:hAnsi="Calibri" w:cs="DejaVu Sans Condensed"/>
          <w:bCs/>
        </w:rPr>
      </w:pPr>
      <w:r>
        <w:rPr>
          <w:rFonts w:ascii="Calibri" w:eastAsia="DejaVu Sans Condensed" w:hAnsi="Calibri" w:cs="DejaVu Sans Condensed"/>
          <w:bCs/>
        </w:rPr>
        <w:t>The countries selected by a user are given by a different and contrast color;</w:t>
      </w:r>
    </w:p>
    <w:p w14:paraId="39F4DD44" w14:textId="6DA354FB" w:rsidR="00DC21BC" w:rsidRDefault="00DC21BC" w:rsidP="00DC21BC">
      <w:pPr>
        <w:pStyle w:val="PargrafodaLista"/>
        <w:keepNext/>
        <w:widowControl w:val="0"/>
        <w:numPr>
          <w:ilvl w:val="0"/>
          <w:numId w:val="10"/>
        </w:numPr>
        <w:suppressAutoHyphens/>
        <w:spacing w:before="240" w:after="120"/>
        <w:outlineLvl w:val="3"/>
        <w:rPr>
          <w:rFonts w:ascii="Calibri" w:eastAsia="DejaVu Sans Condensed" w:hAnsi="Calibri" w:cs="DejaVu Sans Condensed"/>
          <w:bCs/>
        </w:rPr>
      </w:pPr>
      <w:r>
        <w:rPr>
          <w:rFonts w:ascii="Calibri" w:eastAsia="DejaVu Sans Condensed" w:hAnsi="Calibri" w:cs="DejaVu Sans Condensed"/>
          <w:bCs/>
        </w:rPr>
        <w:t>Line chart 1 (total number of streams)</w:t>
      </w:r>
    </w:p>
    <w:p w14:paraId="16DEF041" w14:textId="6A64E814" w:rsidR="00DC21BC" w:rsidRPr="00DC21BC" w:rsidRDefault="00DC21BC" w:rsidP="00DC21BC">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number of </w:t>
      </w:r>
      <w:r>
        <w:rPr>
          <w:rFonts w:ascii="Calibri" w:eastAsia="DejaVu Sans Condensed" w:hAnsi="Calibri"/>
          <w:b/>
          <w:lang w:val="en-GB"/>
        </w:rPr>
        <w:t>streams</w:t>
      </w:r>
      <w:r>
        <w:rPr>
          <w:rFonts w:ascii="Calibri" w:eastAsia="DejaVu Sans Condensed" w:hAnsi="Calibri"/>
          <w:b/>
          <w:lang w:val="en-GB"/>
        </w:rPr>
        <w:t xml:space="preserve"> </w:t>
      </w:r>
      <w:r>
        <w:rPr>
          <w:rFonts w:ascii="Calibri" w:eastAsia="DejaVu Sans Condensed" w:hAnsi="Calibri"/>
          <w:lang w:val="en-GB"/>
        </w:rPr>
        <w:t>is given by the height in relation to the left axis</w:t>
      </w:r>
      <w:r>
        <w:rPr>
          <w:rFonts w:ascii="Calibri" w:eastAsia="DejaVu Sans Condensed" w:hAnsi="Calibri"/>
          <w:lang w:val="en-GB"/>
        </w:rPr>
        <w:t>;</w:t>
      </w:r>
    </w:p>
    <w:p w14:paraId="15168A71" w14:textId="6B14D445" w:rsidR="00DC21BC" w:rsidRPr="00DC21BC" w:rsidRDefault="00DC21BC" w:rsidP="00DC21BC">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w:t>
      </w:r>
      <w:r>
        <w:rPr>
          <w:rFonts w:ascii="Calibri" w:eastAsia="DejaVu Sans Condensed" w:hAnsi="Calibri"/>
          <w:b/>
          <w:lang w:val="en-GB"/>
        </w:rPr>
        <w:t>dates</w:t>
      </w:r>
      <w:r>
        <w:rPr>
          <w:rFonts w:ascii="Calibri" w:eastAsia="DejaVu Sans Condensed" w:hAnsi="Calibri"/>
          <w:b/>
          <w:lang w:val="en-GB"/>
        </w:rPr>
        <w:t xml:space="preserve"> </w:t>
      </w:r>
      <w:r>
        <w:rPr>
          <w:rFonts w:ascii="Calibri" w:eastAsia="DejaVu Sans Condensed" w:hAnsi="Calibri"/>
          <w:lang w:val="en-GB"/>
        </w:rPr>
        <w:t xml:space="preserve">are </w:t>
      </w:r>
      <w:r>
        <w:rPr>
          <w:rFonts w:ascii="Calibri" w:eastAsia="DejaVu Sans Condensed" w:hAnsi="Calibri"/>
          <w:lang w:val="en-GB"/>
        </w:rPr>
        <w:t xml:space="preserve">given by the </w:t>
      </w:r>
      <w:r>
        <w:rPr>
          <w:rFonts w:ascii="Calibri" w:eastAsia="DejaVu Sans Condensed" w:hAnsi="Calibri"/>
          <w:lang w:val="en-GB"/>
        </w:rPr>
        <w:t>bottom axis;</w:t>
      </w:r>
    </w:p>
    <w:p w14:paraId="192054D4" w14:textId="56BC26FB" w:rsidR="00DC21BC" w:rsidRPr="00DC21BC" w:rsidRDefault="00DC21BC" w:rsidP="00DC21BC">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number of streams of a country on a day </w:t>
      </w:r>
      <w:r>
        <w:rPr>
          <w:rFonts w:ascii="Calibri" w:eastAsia="DejaVu Sans Condensed" w:hAnsi="Calibri"/>
          <w:lang w:val="en-GB"/>
        </w:rPr>
        <w:t>is given by a dot;</w:t>
      </w:r>
    </w:p>
    <w:p w14:paraId="0B304B9F" w14:textId="341C73BF" w:rsidR="00DC21BC" w:rsidRPr="00DC21BC" w:rsidRDefault="00DC21BC" w:rsidP="00DC21BC">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difference between streams </w:t>
      </w:r>
      <w:r>
        <w:rPr>
          <w:rFonts w:ascii="Calibri" w:eastAsia="DejaVu Sans Condensed" w:hAnsi="Calibri"/>
          <w:lang w:val="en-GB"/>
        </w:rPr>
        <w:t>is given by each line.</w:t>
      </w:r>
    </w:p>
    <w:p w14:paraId="7320140A" w14:textId="2E5FB51D" w:rsidR="00DC21BC" w:rsidRDefault="00DC21BC" w:rsidP="00DC21BC">
      <w:pPr>
        <w:pStyle w:val="PargrafodaLista"/>
        <w:keepNext/>
        <w:widowControl w:val="0"/>
        <w:numPr>
          <w:ilvl w:val="0"/>
          <w:numId w:val="10"/>
        </w:numPr>
        <w:suppressAutoHyphens/>
        <w:spacing w:before="240" w:after="120"/>
        <w:outlineLvl w:val="3"/>
        <w:rPr>
          <w:rFonts w:ascii="Calibri" w:eastAsia="DejaVu Sans Condensed" w:hAnsi="Calibri" w:cs="DejaVu Sans Condensed"/>
          <w:bCs/>
        </w:rPr>
      </w:pPr>
      <w:r>
        <w:rPr>
          <w:rFonts w:ascii="Calibri" w:eastAsia="DejaVu Sans Condensed" w:hAnsi="Calibri" w:cs="DejaVu Sans Condensed"/>
          <w:bCs/>
        </w:rPr>
        <w:t xml:space="preserve">Line chart </w:t>
      </w:r>
      <w:r>
        <w:rPr>
          <w:rFonts w:ascii="Calibri" w:eastAsia="DejaVu Sans Condensed" w:hAnsi="Calibri" w:cs="DejaVu Sans Condensed"/>
          <w:bCs/>
        </w:rPr>
        <w:t>2</w:t>
      </w:r>
      <w:r>
        <w:rPr>
          <w:rFonts w:ascii="Calibri" w:eastAsia="DejaVu Sans Condensed" w:hAnsi="Calibri" w:cs="DejaVu Sans Condensed"/>
          <w:bCs/>
        </w:rPr>
        <w:t xml:space="preserve"> (number of streams</w:t>
      </w:r>
      <w:r>
        <w:rPr>
          <w:rFonts w:ascii="Calibri" w:eastAsia="DejaVu Sans Condensed" w:hAnsi="Calibri" w:cs="DejaVu Sans Condensed"/>
          <w:bCs/>
        </w:rPr>
        <w:t xml:space="preserve"> of each song</w:t>
      </w:r>
      <w:r>
        <w:rPr>
          <w:rFonts w:ascii="Calibri" w:eastAsia="DejaVu Sans Condensed" w:hAnsi="Calibri" w:cs="DejaVu Sans Condensed"/>
          <w:bCs/>
        </w:rPr>
        <w:t>)</w:t>
      </w:r>
    </w:p>
    <w:p w14:paraId="30ADBBBE" w14:textId="0A1CA4F1" w:rsidR="00DC21BC" w:rsidRPr="00DC21BC" w:rsidRDefault="00DC21BC" w:rsidP="00DC21BC">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w:t>
      </w:r>
      <w:r>
        <w:rPr>
          <w:rFonts w:ascii="Calibri" w:eastAsia="DejaVu Sans Condensed" w:hAnsi="Calibri"/>
          <w:b/>
          <w:lang w:val="en-GB"/>
        </w:rPr>
        <w:t>songs and its number of streams</w:t>
      </w:r>
      <w:r>
        <w:rPr>
          <w:rFonts w:ascii="Calibri" w:eastAsia="DejaVu Sans Condensed" w:hAnsi="Calibri"/>
          <w:b/>
          <w:lang w:val="en-GB"/>
        </w:rPr>
        <w:t xml:space="preserve"> </w:t>
      </w:r>
      <w:r>
        <w:rPr>
          <w:rFonts w:ascii="Calibri" w:eastAsia="DejaVu Sans Condensed" w:hAnsi="Calibri"/>
          <w:lang w:val="en-GB"/>
        </w:rPr>
        <w:t>is given by the height in relation to the left axis;</w:t>
      </w:r>
    </w:p>
    <w:p w14:paraId="14084876" w14:textId="77777777" w:rsidR="00DC21BC" w:rsidRPr="00DC21BC" w:rsidRDefault="00DC21BC" w:rsidP="00DC21BC">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dates </w:t>
      </w:r>
      <w:r>
        <w:rPr>
          <w:rFonts w:ascii="Calibri" w:eastAsia="DejaVu Sans Condensed" w:hAnsi="Calibri"/>
          <w:lang w:val="en-GB"/>
        </w:rPr>
        <w:t>are given by the bottom axis;</w:t>
      </w:r>
    </w:p>
    <w:p w14:paraId="1CD08194" w14:textId="611E2C8E" w:rsidR="00DC21BC" w:rsidRPr="00DC21BC" w:rsidRDefault="00DC21BC" w:rsidP="00DC21BC">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number of streams of </w:t>
      </w:r>
      <w:r>
        <w:rPr>
          <w:rFonts w:ascii="Calibri" w:eastAsia="DejaVu Sans Condensed" w:hAnsi="Calibri"/>
          <w:b/>
          <w:lang w:val="en-GB"/>
        </w:rPr>
        <w:t xml:space="preserve">a given song on </w:t>
      </w:r>
      <w:r>
        <w:rPr>
          <w:rFonts w:ascii="Calibri" w:eastAsia="DejaVu Sans Condensed" w:hAnsi="Calibri"/>
          <w:b/>
          <w:lang w:val="en-GB"/>
        </w:rPr>
        <w:t xml:space="preserve">a country </w:t>
      </w:r>
      <w:r>
        <w:rPr>
          <w:rFonts w:ascii="Calibri" w:eastAsia="DejaVu Sans Condensed" w:hAnsi="Calibri"/>
          <w:b/>
          <w:lang w:val="en-GB"/>
        </w:rPr>
        <w:t>and</w:t>
      </w:r>
      <w:r>
        <w:rPr>
          <w:rFonts w:ascii="Calibri" w:eastAsia="DejaVu Sans Condensed" w:hAnsi="Calibri"/>
          <w:b/>
          <w:lang w:val="en-GB"/>
        </w:rPr>
        <w:t xml:space="preserve"> day </w:t>
      </w:r>
      <w:r>
        <w:rPr>
          <w:rFonts w:ascii="Calibri" w:eastAsia="DejaVu Sans Condensed" w:hAnsi="Calibri"/>
          <w:lang w:val="en-GB"/>
        </w:rPr>
        <w:t>is given by a dot;</w:t>
      </w:r>
    </w:p>
    <w:p w14:paraId="0607D2C7" w14:textId="77777777" w:rsidR="00DC21BC" w:rsidRPr="00DC21BC" w:rsidRDefault="00DC21BC" w:rsidP="00DC21BC">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difference between streams </w:t>
      </w:r>
      <w:r>
        <w:rPr>
          <w:rFonts w:ascii="Calibri" w:eastAsia="DejaVu Sans Condensed" w:hAnsi="Calibri"/>
          <w:lang w:val="en-GB"/>
        </w:rPr>
        <w:t>is given by each line.</w:t>
      </w:r>
    </w:p>
    <w:p w14:paraId="44CCCD0A" w14:textId="70C42072" w:rsidR="00DC21BC" w:rsidRDefault="00DC21BC" w:rsidP="00DC21BC">
      <w:pPr>
        <w:pStyle w:val="PargrafodaLista"/>
        <w:keepNext/>
        <w:widowControl w:val="0"/>
        <w:numPr>
          <w:ilvl w:val="0"/>
          <w:numId w:val="10"/>
        </w:numPr>
        <w:suppressAutoHyphens/>
        <w:spacing w:before="240" w:after="120"/>
        <w:outlineLvl w:val="3"/>
        <w:rPr>
          <w:rFonts w:ascii="Calibri" w:eastAsia="DejaVu Sans Condensed" w:hAnsi="Calibri" w:cs="DejaVu Sans Condensed"/>
          <w:bCs/>
        </w:rPr>
      </w:pPr>
      <w:r>
        <w:rPr>
          <w:rFonts w:ascii="Calibri" w:eastAsia="DejaVu Sans Condensed" w:hAnsi="Calibri" w:cs="DejaVu Sans Condensed"/>
          <w:bCs/>
        </w:rPr>
        <w:t>Sunburst</w:t>
      </w:r>
    </w:p>
    <w:p w14:paraId="56BB4A5C" w14:textId="045E87A6" w:rsidR="00DC21BC" w:rsidRPr="00CE000F" w:rsidRDefault="00DC21BC" w:rsidP="00CE000F">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w:t>
      </w:r>
      <w:r w:rsidR="00CE000F">
        <w:rPr>
          <w:rFonts w:ascii="Calibri" w:eastAsia="DejaVu Sans Condensed" w:hAnsi="Calibri"/>
          <w:b/>
          <w:lang w:val="en-GB"/>
        </w:rPr>
        <w:t xml:space="preserve">countries selected </w:t>
      </w:r>
      <w:r w:rsidR="00CE000F">
        <w:rPr>
          <w:rFonts w:ascii="Calibri" w:eastAsia="DejaVu Sans Condensed" w:hAnsi="Calibri"/>
          <w:lang w:val="en-GB"/>
        </w:rPr>
        <w:t>are given in the first ring;</w:t>
      </w:r>
    </w:p>
    <w:p w14:paraId="38DD53A0" w14:textId="61FFA44A" w:rsidR="00CE000F" w:rsidRPr="00CE000F" w:rsidRDefault="00CE000F" w:rsidP="00CE000F">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weather conditions and its combinations </w:t>
      </w:r>
      <w:r>
        <w:rPr>
          <w:rFonts w:ascii="Calibri" w:eastAsia="DejaVu Sans Condensed" w:hAnsi="Calibri"/>
          <w:lang w:val="en-GB"/>
        </w:rPr>
        <w:t>are given on the second ring;</w:t>
      </w:r>
    </w:p>
    <w:p w14:paraId="274E98A8" w14:textId="5F7123B1" w:rsidR="00CE000F" w:rsidRPr="00CE000F" w:rsidRDefault="00CE000F" w:rsidP="00CE000F">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song and artist information </w:t>
      </w:r>
      <w:r>
        <w:rPr>
          <w:rFonts w:ascii="Calibri" w:eastAsia="DejaVu Sans Condensed" w:hAnsi="Calibri"/>
          <w:lang w:val="en-GB"/>
        </w:rPr>
        <w:t>are given on the third ring with a different colour tone;</w:t>
      </w:r>
    </w:p>
    <w:p w14:paraId="0364EB05" w14:textId="1A92C260" w:rsidR="00CE000F" w:rsidRPr="00CE000F" w:rsidRDefault="00CE000F" w:rsidP="00CE000F">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total number of streams </w:t>
      </w:r>
      <w:r>
        <w:rPr>
          <w:rFonts w:ascii="Calibri" w:eastAsia="DejaVu Sans Condensed" w:hAnsi="Calibri"/>
          <w:lang w:val="en-GB"/>
        </w:rPr>
        <w:t>is given on the centre of the sunburst;</w:t>
      </w:r>
    </w:p>
    <w:p w14:paraId="0B379D2B" w14:textId="03ACB8AD" w:rsidR="00CE000F" w:rsidRPr="00CE000F" w:rsidRDefault="00CE000F" w:rsidP="00CE000F">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given data of each country </w:t>
      </w:r>
      <w:r>
        <w:rPr>
          <w:rFonts w:ascii="Calibri" w:eastAsia="DejaVu Sans Condensed" w:hAnsi="Calibri"/>
          <w:lang w:val="en-GB"/>
        </w:rPr>
        <w:t>is given by one different colour tone;</w:t>
      </w:r>
    </w:p>
    <w:p w14:paraId="42912F4B" w14:textId="34D93246" w:rsidR="00DC21BC" w:rsidRPr="00CE000F" w:rsidRDefault="00CE000F" w:rsidP="00DC21BC">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given data of each weather condition </w:t>
      </w:r>
      <w:r>
        <w:rPr>
          <w:rFonts w:ascii="Calibri" w:eastAsia="DejaVu Sans Condensed" w:hAnsi="Calibri"/>
          <w:lang w:val="en-GB"/>
        </w:rPr>
        <w:t>is given by one different colour tone;</w:t>
      </w:r>
    </w:p>
    <w:p w14:paraId="7CE90584" w14:textId="37E04C63" w:rsidR="00CE000F" w:rsidRDefault="00CE000F" w:rsidP="00CE000F">
      <w:pPr>
        <w:pStyle w:val="PargrafodaLista"/>
        <w:keepNext/>
        <w:widowControl w:val="0"/>
        <w:numPr>
          <w:ilvl w:val="0"/>
          <w:numId w:val="10"/>
        </w:numPr>
        <w:suppressAutoHyphens/>
        <w:spacing w:before="240" w:after="120"/>
        <w:outlineLvl w:val="3"/>
        <w:rPr>
          <w:rFonts w:ascii="Calibri" w:eastAsia="DejaVu Sans Condensed" w:hAnsi="Calibri" w:cs="DejaVu Sans Condensed"/>
          <w:bCs/>
        </w:rPr>
      </w:pPr>
      <w:r>
        <w:rPr>
          <w:rFonts w:ascii="Calibri" w:eastAsia="DejaVu Sans Condensed" w:hAnsi="Calibri" w:cs="DejaVu Sans Condensed"/>
          <w:bCs/>
        </w:rPr>
        <w:t>Word cloud</w:t>
      </w:r>
    </w:p>
    <w:p w14:paraId="3B0965BB" w14:textId="0D09C6D9" w:rsidR="00F32780" w:rsidRPr="00CE000F" w:rsidRDefault="00CE000F" w:rsidP="00BA2C6B">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w:t>
      </w:r>
      <w:r>
        <w:rPr>
          <w:rFonts w:ascii="Calibri" w:eastAsia="DejaVu Sans Condensed" w:hAnsi="Calibri"/>
          <w:b/>
          <w:lang w:val="en-GB"/>
        </w:rPr>
        <w:t xml:space="preserve">number of streams of the artist </w:t>
      </w:r>
      <w:r>
        <w:rPr>
          <w:rFonts w:ascii="Calibri" w:eastAsia="DejaVu Sans Condensed" w:hAnsi="Calibri"/>
          <w:lang w:val="en-GB"/>
        </w:rPr>
        <w:t>is given by its size.</w:t>
      </w:r>
    </w:p>
    <w:p w14:paraId="4B1E3212" w14:textId="77777777" w:rsidR="00CE000F" w:rsidRPr="00CE000F" w:rsidRDefault="00CE000F" w:rsidP="00CE000F">
      <w:pPr>
        <w:widowControl w:val="0"/>
        <w:suppressAutoHyphens/>
        <w:spacing w:after="120"/>
        <w:jc w:val="both"/>
        <w:rPr>
          <w:rFonts w:ascii="Calibri" w:eastAsia="DejaVu Sans Condensed" w:hAnsi="Calibri"/>
          <w:b/>
          <w:lang w:val="en-GB"/>
        </w:rPr>
      </w:pPr>
    </w:p>
    <w:p w14:paraId="08A5BB80" w14:textId="26DCB716" w:rsidR="00C4186B" w:rsidRDefault="00572797"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C4186B">
        <w:rPr>
          <w:rFonts w:ascii="Calibri" w:eastAsia="DejaVu Sans Condensed" w:hAnsi="Calibri" w:cs="DejaVu Sans Condensed"/>
          <w:b/>
          <w:bCs/>
          <w:lang w:val="en-GB"/>
        </w:rPr>
        <w:t xml:space="preserve">. </w:t>
      </w:r>
      <w:r w:rsidR="009D7C87">
        <w:rPr>
          <w:rFonts w:ascii="Calibri" w:eastAsia="DejaVu Sans Condensed" w:hAnsi="Calibri" w:cs="DejaVu Sans Condensed"/>
          <w:b/>
          <w:bCs/>
          <w:lang w:val="en-GB"/>
        </w:rPr>
        <w:t>Idiom and Tasks/Questions</w:t>
      </w:r>
    </w:p>
    <w:p w14:paraId="3F8BC5E5" w14:textId="52E69475" w:rsidR="008E1AFE" w:rsidRPr="00952480" w:rsidRDefault="008E1AFE" w:rsidP="008E1AFE">
      <w:pPr>
        <w:pStyle w:val="PargrafodaLista"/>
        <w:keepNext/>
        <w:widowControl w:val="0"/>
        <w:suppressAutoHyphens/>
        <w:spacing w:before="240" w:after="120"/>
        <w:outlineLvl w:val="3"/>
        <w:rPr>
          <w:rFonts w:ascii="Calibri" w:eastAsia="DejaVu Sans Condensed" w:hAnsi="Calibri" w:cs="DejaVu Sans Condensed"/>
          <w:b/>
          <w:bCs/>
          <w:u w:val="single"/>
        </w:rPr>
      </w:pPr>
      <w:r w:rsidRPr="00952480">
        <w:rPr>
          <w:b/>
          <w:noProof/>
          <w:u w:val="single"/>
          <w:lang w:val="en-GB"/>
        </w:rPr>
        <w:drawing>
          <wp:anchor distT="0" distB="0" distL="114300" distR="114300" simplePos="0" relativeHeight="251543040" behindDoc="1" locked="0" layoutInCell="1" allowOverlap="1" wp14:anchorId="45041381" wp14:editId="3B353B55">
            <wp:simplePos x="0" y="0"/>
            <wp:positionH relativeFrom="column">
              <wp:posOffset>0</wp:posOffset>
            </wp:positionH>
            <wp:positionV relativeFrom="paragraph">
              <wp:posOffset>82376</wp:posOffset>
            </wp:positionV>
            <wp:extent cx="2186940" cy="2796540"/>
            <wp:effectExtent l="0" t="0" r="0" b="0"/>
            <wp:wrapTight wrapText="bothSides">
              <wp:wrapPolygon edited="0">
                <wp:start x="0" y="0"/>
                <wp:lineTo x="0" y="21482"/>
                <wp:lineTo x="21449" y="21482"/>
                <wp:lineTo x="21449" y="0"/>
                <wp:lineTo x="0" y="0"/>
              </wp:wrapPolygon>
            </wp:wrapTight>
            <wp:docPr id="1" name="Imagem 1" descr="Uma imagem com texto, mapa&#10;&#10;&#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bot-01-11-2018-19.37.pdf"/>
                    <pic:cNvPicPr/>
                  </pic:nvPicPr>
                  <pic:blipFill rotWithShape="1">
                    <a:blip r:embed="rId5"/>
                    <a:srcRect l="6539" t="14786" r="52550" b="10796"/>
                    <a:stretch/>
                  </pic:blipFill>
                  <pic:spPr bwMode="auto">
                    <a:xfrm>
                      <a:off x="0" y="0"/>
                      <a:ext cx="2186940" cy="2796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52480">
        <w:rPr>
          <w:rFonts w:ascii="Calibri" w:eastAsia="DejaVu Sans Condensed" w:hAnsi="Calibri" w:cs="DejaVu Sans Condensed"/>
          <w:b/>
          <w:bCs/>
          <w:u w:val="single"/>
        </w:rPr>
        <w:t>Choropleth map</w:t>
      </w:r>
    </w:p>
    <w:p w14:paraId="72DA36F9" w14:textId="5A44C133" w:rsidR="008E1AFE" w:rsidRDefault="008E1AFE" w:rsidP="008E1AFE">
      <w:pPr>
        <w:pStyle w:val="PargrafodaLista"/>
        <w:keepNext/>
        <w:widowControl w:val="0"/>
        <w:suppressAutoHyphens/>
        <w:spacing w:before="240" w:after="120"/>
        <w:ind w:left="2160"/>
        <w:outlineLvl w:val="3"/>
        <w:rPr>
          <w:rFonts w:ascii="Calibri" w:eastAsia="DejaVu Sans Condensed" w:hAnsi="Calibri" w:cs="DejaVu Sans Condensed"/>
          <w:bCs/>
        </w:rPr>
      </w:pPr>
    </w:p>
    <w:p w14:paraId="1FAE7DAC" w14:textId="455738DE" w:rsidR="008E1AFE" w:rsidRPr="00952480" w:rsidRDefault="00952480" w:rsidP="00952480">
      <w:pPr>
        <w:pStyle w:val="PargrafodaLista"/>
        <w:keepNext/>
        <w:widowControl w:val="0"/>
        <w:suppressAutoHyphens/>
        <w:spacing w:before="240" w:after="120"/>
        <w:ind w:left="3600"/>
        <w:outlineLvl w:val="3"/>
        <w:rPr>
          <w:rFonts w:ascii="Calibri" w:eastAsia="DejaVu Sans Condensed" w:hAnsi="Calibri" w:cs="DejaVu Sans Condensed"/>
          <w:bCs/>
          <w:lang w:val="en-GB"/>
        </w:rPr>
      </w:pPr>
      <w:r w:rsidRPr="00952480">
        <w:rPr>
          <w:rFonts w:ascii="Calibri" w:eastAsia="DejaVu Sans Condensed" w:hAnsi="Calibri" w:cs="DejaVu Sans Condensed"/>
          <w:b/>
          <w:bCs/>
          <w:lang w:val="en-GB"/>
        </w:rPr>
        <w:t xml:space="preserve">Discover the most listened songs </w:t>
      </w:r>
      <w:r>
        <w:rPr>
          <w:rFonts w:ascii="Calibri" w:eastAsia="DejaVu Sans Condensed" w:hAnsi="Calibri" w:cs="DejaVu Sans Condensed"/>
          <w:bCs/>
          <w:lang w:val="en-GB"/>
        </w:rPr>
        <w:t>on a given day, on a given country, by clicking in each country</w:t>
      </w:r>
    </w:p>
    <w:p w14:paraId="2381C802" w14:textId="2FD20E50" w:rsidR="008E1AFE" w:rsidRDefault="00952480" w:rsidP="00952480">
      <w:pPr>
        <w:keepNext/>
        <w:widowControl w:val="0"/>
        <w:suppressAutoHyphens/>
        <w:spacing w:before="240" w:after="120"/>
        <w:ind w:left="2880"/>
        <w:outlineLvl w:val="3"/>
        <w:rPr>
          <w:rFonts w:ascii="Calibri" w:eastAsia="DejaVu Sans Condensed" w:hAnsi="Calibri" w:cs="DejaVu Sans Condensed"/>
          <w:bCs/>
          <w:lang w:val="en-GB"/>
        </w:rPr>
      </w:pPr>
      <w:r>
        <w:rPr>
          <w:rFonts w:ascii="Calibri" w:eastAsia="DejaVu Sans Condensed" w:hAnsi="Calibri" w:cs="DejaVu Sans Condensed"/>
          <w:b/>
          <w:bCs/>
          <w:lang w:val="en-GB"/>
        </w:rPr>
        <w:t xml:space="preserve">Analyse the weather conditions </w:t>
      </w:r>
      <w:r>
        <w:rPr>
          <w:rFonts w:ascii="Calibri" w:eastAsia="DejaVu Sans Condensed" w:hAnsi="Calibri" w:cs="DejaVu Sans Condensed"/>
          <w:bCs/>
          <w:lang w:val="en-GB"/>
        </w:rPr>
        <w:t>on a given day, on a given country, by clicking in each country</w:t>
      </w:r>
    </w:p>
    <w:p w14:paraId="3B6368E3" w14:textId="490FC7E8" w:rsidR="00952480" w:rsidRDefault="00952480" w:rsidP="00952480">
      <w:pPr>
        <w:keepNext/>
        <w:widowControl w:val="0"/>
        <w:suppressAutoHyphens/>
        <w:spacing w:before="240" w:after="120"/>
        <w:ind w:left="2880"/>
        <w:outlineLvl w:val="3"/>
        <w:rPr>
          <w:rFonts w:ascii="Calibri" w:eastAsia="DejaVu Sans Condensed" w:hAnsi="Calibri" w:cs="DejaVu Sans Condensed"/>
          <w:bCs/>
          <w:lang w:val="en-GB"/>
        </w:rPr>
      </w:pPr>
      <w:r w:rsidRPr="00952480">
        <w:rPr>
          <w:rFonts w:ascii="Calibri" w:eastAsia="DejaVu Sans Condensed" w:hAnsi="Calibri" w:cs="DejaVu Sans Condensed"/>
          <w:b/>
          <w:bCs/>
          <w:lang w:val="en-GB"/>
        </w:rPr>
        <w:t xml:space="preserve">Compare two or more countries </w:t>
      </w:r>
      <w:r>
        <w:rPr>
          <w:rFonts w:ascii="Calibri" w:eastAsia="DejaVu Sans Condensed" w:hAnsi="Calibri" w:cs="DejaVu Sans Condensed"/>
          <w:bCs/>
          <w:lang w:val="en-GB"/>
        </w:rPr>
        <w:t>by selecting each desired country</w:t>
      </w:r>
    </w:p>
    <w:p w14:paraId="38A47CE9" w14:textId="538CD0C0" w:rsidR="00952480" w:rsidRPr="00952480" w:rsidRDefault="00952480" w:rsidP="00952480">
      <w:pPr>
        <w:keepNext/>
        <w:widowControl w:val="0"/>
        <w:suppressAutoHyphens/>
        <w:spacing w:before="240" w:after="120"/>
        <w:ind w:left="2880"/>
        <w:outlineLvl w:val="3"/>
        <w:rPr>
          <w:rFonts w:ascii="Calibri" w:eastAsia="DejaVu Sans Condensed" w:hAnsi="Calibri" w:cs="DejaVu Sans Condensed"/>
          <w:bCs/>
          <w:lang w:val="en-GB"/>
        </w:rPr>
      </w:pPr>
      <w:r w:rsidRPr="00952480">
        <w:rPr>
          <w:rFonts w:ascii="Calibri" w:eastAsia="DejaVu Sans Condensed" w:hAnsi="Calibri" w:cs="DejaVu Sans Condensed"/>
          <w:b/>
          <w:bCs/>
          <w:lang w:val="en-GB"/>
        </w:rPr>
        <w:t>Identify the countries with more streams</w:t>
      </w:r>
      <w:r>
        <w:rPr>
          <w:rFonts w:ascii="Calibri" w:eastAsia="DejaVu Sans Condensed" w:hAnsi="Calibri" w:cs="DejaVu Sans Condensed"/>
          <w:b/>
          <w:bCs/>
          <w:lang w:val="en-GB"/>
        </w:rPr>
        <w:t xml:space="preserve"> </w:t>
      </w:r>
      <w:r>
        <w:rPr>
          <w:rFonts w:ascii="Calibri" w:eastAsia="DejaVu Sans Condensed" w:hAnsi="Calibri" w:cs="DejaVu Sans Condensed"/>
          <w:bCs/>
          <w:lang w:val="en-GB"/>
        </w:rPr>
        <w:t>by analysing the colour on each country</w:t>
      </w:r>
    </w:p>
    <w:p w14:paraId="7F14948C" w14:textId="25388464" w:rsidR="005A762A" w:rsidRDefault="005A762A" w:rsidP="00BA2C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p>
    <w:p w14:paraId="38E23680" w14:textId="16AEDE35" w:rsidR="00952480" w:rsidRDefault="00952480" w:rsidP="006B7B09">
      <w:pPr>
        <w:spacing w:after="0"/>
        <w:rPr>
          <w:rFonts w:ascii="Courier New" w:hAnsi="Courier New" w:cs="Courier New"/>
          <w:sz w:val="18"/>
        </w:rPr>
      </w:pPr>
    </w:p>
    <w:p w14:paraId="2BC91064" w14:textId="77777777" w:rsidR="00952480" w:rsidRDefault="00952480" w:rsidP="006B7B09">
      <w:pPr>
        <w:spacing w:after="0"/>
        <w:rPr>
          <w:rFonts w:ascii="Courier New" w:hAnsi="Courier New" w:cs="Courier New"/>
          <w:sz w:val="18"/>
        </w:rPr>
      </w:pPr>
    </w:p>
    <w:p w14:paraId="57093825" w14:textId="77777777" w:rsidR="00952480" w:rsidRDefault="00952480" w:rsidP="006B7B09">
      <w:pPr>
        <w:spacing w:after="0"/>
        <w:rPr>
          <w:rFonts w:ascii="Courier New" w:hAnsi="Courier New" w:cs="Courier New"/>
          <w:sz w:val="18"/>
        </w:rPr>
      </w:pPr>
    </w:p>
    <w:p w14:paraId="1C4477B2" w14:textId="381D9931" w:rsidR="00952480" w:rsidRDefault="00952480" w:rsidP="006B7B09">
      <w:pPr>
        <w:spacing w:after="0"/>
        <w:rPr>
          <w:rFonts w:ascii="Courier New" w:hAnsi="Courier New" w:cs="Courier New"/>
          <w:sz w:val="18"/>
        </w:rPr>
      </w:pPr>
    </w:p>
    <w:p w14:paraId="5A1984C5" w14:textId="4662CCC6" w:rsidR="00952480" w:rsidRDefault="00DB4CA3" w:rsidP="006B7B09">
      <w:pPr>
        <w:spacing w:after="0"/>
        <w:rPr>
          <w:rFonts w:ascii="Courier New" w:hAnsi="Courier New" w:cs="Courier New"/>
          <w:sz w:val="18"/>
        </w:rPr>
      </w:pPr>
      <w:r>
        <w:rPr>
          <w:rFonts w:ascii="Calibri" w:eastAsia="DejaVu Sans Condensed" w:hAnsi="Calibri" w:cs="DejaVu Sans Condensed"/>
          <w:b/>
          <w:bCs/>
          <w:noProof/>
          <w:lang w:val="en-GB"/>
        </w:rPr>
        <w:lastRenderedPageBreak/>
        <mc:AlternateContent>
          <mc:Choice Requires="wps">
            <w:drawing>
              <wp:anchor distT="0" distB="0" distL="114300" distR="114300" simplePos="0" relativeHeight="251775488" behindDoc="0" locked="0" layoutInCell="1" allowOverlap="1" wp14:anchorId="551BA5C2" wp14:editId="66E70559">
                <wp:simplePos x="0" y="0"/>
                <wp:positionH relativeFrom="column">
                  <wp:posOffset>3443428</wp:posOffset>
                </wp:positionH>
                <wp:positionV relativeFrom="paragraph">
                  <wp:posOffset>-41703</wp:posOffset>
                </wp:positionV>
                <wp:extent cx="2389505" cy="2487915"/>
                <wp:effectExtent l="0" t="0" r="0" b="1905"/>
                <wp:wrapNone/>
                <wp:docPr id="8" name="Caixa de Texto 8"/>
                <wp:cNvGraphicFramePr/>
                <a:graphic xmlns:a="http://schemas.openxmlformats.org/drawingml/2006/main">
                  <a:graphicData uri="http://schemas.microsoft.com/office/word/2010/wordprocessingShape">
                    <wps:wsp>
                      <wps:cNvSpPr txBox="1"/>
                      <wps:spPr>
                        <a:xfrm>
                          <a:off x="0" y="0"/>
                          <a:ext cx="2389505" cy="2487915"/>
                        </a:xfrm>
                        <a:prstGeom prst="rect">
                          <a:avLst/>
                        </a:prstGeom>
                        <a:solidFill>
                          <a:schemeClr val="lt1"/>
                        </a:solidFill>
                        <a:ln w="6350">
                          <a:noFill/>
                        </a:ln>
                      </wps:spPr>
                      <wps:txbx>
                        <w:txbxContent>
                          <w:p w14:paraId="6508B474" w14:textId="605AECE1" w:rsidR="00DB4CA3" w:rsidRDefault="00DB4CA3" w:rsidP="00DB4CA3">
                            <w:pPr>
                              <w:rPr>
                                <w:rFonts w:ascii="Calibri" w:eastAsia="DejaVu Sans Condensed" w:hAnsi="Calibri" w:cs="DejaVu Sans Condensed"/>
                                <w:b/>
                                <w:bCs/>
                                <w:u w:val="single"/>
                              </w:rPr>
                            </w:pPr>
                            <w:r w:rsidRPr="00952480">
                              <w:rPr>
                                <w:rFonts w:ascii="Calibri" w:eastAsia="DejaVu Sans Condensed" w:hAnsi="Calibri" w:cs="DejaVu Sans Condensed"/>
                                <w:b/>
                                <w:bCs/>
                                <w:u w:val="single"/>
                              </w:rPr>
                              <w:t xml:space="preserve">Line chart </w:t>
                            </w:r>
                            <w:r>
                              <w:rPr>
                                <w:rFonts w:ascii="Calibri" w:eastAsia="DejaVu Sans Condensed" w:hAnsi="Calibri" w:cs="DejaVu Sans Condensed"/>
                                <w:b/>
                                <w:bCs/>
                                <w:u w:val="single"/>
                              </w:rPr>
                              <w:t>2</w:t>
                            </w:r>
                          </w:p>
                          <w:p w14:paraId="19FFC5D2" w14:textId="68E017DE"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 xml:space="preserve">Identify </w:t>
                            </w:r>
                            <w:r>
                              <w:rPr>
                                <w:rFonts w:ascii="Calibri" w:eastAsia="DejaVu Sans Condensed" w:hAnsi="Calibri" w:cs="DejaVu Sans Condensed"/>
                                <w:b/>
                                <w:bCs/>
                              </w:rPr>
                              <w:t xml:space="preserve">how songs perform by country </w:t>
                            </w:r>
                            <w:r>
                              <w:rPr>
                                <w:rFonts w:ascii="Calibri" w:eastAsia="DejaVu Sans Condensed" w:hAnsi="Calibri" w:cs="DejaVu Sans Condensed"/>
                                <w:bCs/>
                              </w:rPr>
                              <w:t xml:space="preserve">by analyzing </w:t>
                            </w:r>
                            <w:r>
                              <w:rPr>
                                <w:rFonts w:ascii="Calibri" w:eastAsia="DejaVu Sans Condensed" w:hAnsi="Calibri" w:cs="DejaVu Sans Condensed"/>
                                <w:bCs/>
                              </w:rPr>
                              <w:t>the lines with the same color</w:t>
                            </w:r>
                          </w:p>
                          <w:p w14:paraId="0454D08D" w14:textId="77777777"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 xml:space="preserve">Compare the streaming numbers of multiple countries by day </w:t>
                            </w:r>
                            <w:r>
                              <w:rPr>
                                <w:rFonts w:ascii="Calibri" w:eastAsia="DejaVu Sans Condensed" w:hAnsi="Calibri" w:cs="DejaVu Sans Condensed"/>
                                <w:bCs/>
                              </w:rPr>
                              <w:t>the line behavior</w:t>
                            </w:r>
                          </w:p>
                          <w:p w14:paraId="44D15ABC" w14:textId="77777777"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 xml:space="preserve">Analyze how weather conditions influence the number of streams </w:t>
                            </w:r>
                            <w:r>
                              <w:rPr>
                                <w:rFonts w:ascii="Calibri" w:eastAsia="DejaVu Sans Condensed" w:hAnsi="Calibri" w:cs="DejaVu Sans Condensed"/>
                                <w:bCs/>
                              </w:rPr>
                              <w:t>by hovering on the dots</w:t>
                            </w:r>
                          </w:p>
                          <w:p w14:paraId="2E92A9E7" w14:textId="77777777" w:rsidR="00DB4CA3" w:rsidRPr="00952480" w:rsidRDefault="00DB4CA3" w:rsidP="00DB4C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1BA5C2" id="_x0000_t202" coordsize="21600,21600" o:spt="202" path="m,l,21600r21600,l21600,xe">
                <v:stroke joinstyle="miter"/>
                <v:path gradientshapeok="t" o:connecttype="rect"/>
              </v:shapetype>
              <v:shape id="Caixa de Texto 8" o:spid="_x0000_s1026" type="#_x0000_t202" style="position:absolute;margin-left:271.15pt;margin-top:-3.3pt;width:188.15pt;height:195.9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" fillcolor="white [3201]" stroked="f" strokeweight=".5pt">
                <v:textbox>
                  <w:txbxContent>
                    <w:p w14:paraId="6508B474" w14:textId="605AECE1" w:rsidR="00DB4CA3" w:rsidRDefault="00DB4CA3" w:rsidP="00DB4CA3">
                      <w:pPr>
                        <w:rPr>
                          <w:rFonts w:ascii="Calibri" w:eastAsia="DejaVu Sans Condensed" w:hAnsi="Calibri" w:cs="DejaVu Sans Condensed"/>
                          <w:b/>
                          <w:bCs/>
                          <w:u w:val="single"/>
                        </w:rPr>
                      </w:pPr>
                      <w:r w:rsidRPr="00952480">
                        <w:rPr>
                          <w:rFonts w:ascii="Calibri" w:eastAsia="DejaVu Sans Condensed" w:hAnsi="Calibri" w:cs="DejaVu Sans Condensed"/>
                          <w:b/>
                          <w:bCs/>
                          <w:u w:val="single"/>
                        </w:rPr>
                        <w:t xml:space="preserve">Line chart </w:t>
                      </w:r>
                      <w:r>
                        <w:rPr>
                          <w:rFonts w:ascii="Calibri" w:eastAsia="DejaVu Sans Condensed" w:hAnsi="Calibri" w:cs="DejaVu Sans Condensed"/>
                          <w:b/>
                          <w:bCs/>
                          <w:u w:val="single"/>
                        </w:rPr>
                        <w:t>2</w:t>
                      </w:r>
                    </w:p>
                    <w:p w14:paraId="19FFC5D2" w14:textId="68E017DE"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 xml:space="preserve">Identify </w:t>
                      </w:r>
                      <w:r>
                        <w:rPr>
                          <w:rFonts w:ascii="Calibri" w:eastAsia="DejaVu Sans Condensed" w:hAnsi="Calibri" w:cs="DejaVu Sans Condensed"/>
                          <w:b/>
                          <w:bCs/>
                        </w:rPr>
                        <w:t xml:space="preserve">how songs perform by country </w:t>
                      </w:r>
                      <w:r>
                        <w:rPr>
                          <w:rFonts w:ascii="Calibri" w:eastAsia="DejaVu Sans Condensed" w:hAnsi="Calibri" w:cs="DejaVu Sans Condensed"/>
                          <w:bCs/>
                        </w:rPr>
                        <w:t xml:space="preserve">by analyzing </w:t>
                      </w:r>
                      <w:r>
                        <w:rPr>
                          <w:rFonts w:ascii="Calibri" w:eastAsia="DejaVu Sans Condensed" w:hAnsi="Calibri" w:cs="DejaVu Sans Condensed"/>
                          <w:bCs/>
                        </w:rPr>
                        <w:t>the lines with the same color</w:t>
                      </w:r>
                    </w:p>
                    <w:p w14:paraId="0454D08D" w14:textId="77777777"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 xml:space="preserve">Compare the streaming numbers of multiple countries by day </w:t>
                      </w:r>
                      <w:r>
                        <w:rPr>
                          <w:rFonts w:ascii="Calibri" w:eastAsia="DejaVu Sans Condensed" w:hAnsi="Calibri" w:cs="DejaVu Sans Condensed"/>
                          <w:bCs/>
                        </w:rPr>
                        <w:t>the line behavior</w:t>
                      </w:r>
                    </w:p>
                    <w:p w14:paraId="44D15ABC" w14:textId="77777777"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 xml:space="preserve">Analyze how weather conditions influence the number of streams </w:t>
                      </w:r>
                      <w:r>
                        <w:rPr>
                          <w:rFonts w:ascii="Calibri" w:eastAsia="DejaVu Sans Condensed" w:hAnsi="Calibri" w:cs="DejaVu Sans Condensed"/>
                          <w:bCs/>
                        </w:rPr>
                        <w:t>by hovering on the dots</w:t>
                      </w:r>
                    </w:p>
                    <w:p w14:paraId="2E92A9E7" w14:textId="77777777" w:rsidR="00DB4CA3" w:rsidRPr="00952480" w:rsidRDefault="00DB4CA3" w:rsidP="00DB4CA3"/>
                  </w:txbxContent>
                </v:textbox>
              </v:shape>
            </w:pict>
          </mc:Fallback>
        </mc:AlternateContent>
      </w:r>
      <w:r>
        <w:rPr>
          <w:rFonts w:ascii="Calibri" w:eastAsia="DejaVu Sans Condensed" w:hAnsi="Calibri" w:cs="DejaVu Sans Condensed"/>
          <w:b/>
          <w:bCs/>
          <w:noProof/>
          <w:lang w:val="en-GB"/>
        </w:rPr>
        <mc:AlternateContent>
          <mc:Choice Requires="wps">
            <w:drawing>
              <wp:anchor distT="0" distB="0" distL="114300" distR="114300" simplePos="0" relativeHeight="251758080" behindDoc="0" locked="0" layoutInCell="1" allowOverlap="1" wp14:anchorId="33ECBDE1" wp14:editId="411394F4">
                <wp:simplePos x="0" y="0"/>
                <wp:positionH relativeFrom="column">
                  <wp:posOffset>-97214</wp:posOffset>
                </wp:positionH>
                <wp:positionV relativeFrom="paragraph">
                  <wp:posOffset>828</wp:posOffset>
                </wp:positionV>
                <wp:extent cx="2358390" cy="2445488"/>
                <wp:effectExtent l="0" t="0" r="3810" b="5715"/>
                <wp:wrapNone/>
                <wp:docPr id="7" name="Caixa de Texto 7"/>
                <wp:cNvGraphicFramePr/>
                <a:graphic xmlns:a="http://schemas.openxmlformats.org/drawingml/2006/main">
                  <a:graphicData uri="http://schemas.microsoft.com/office/word/2010/wordprocessingShape">
                    <wps:wsp>
                      <wps:cNvSpPr txBox="1"/>
                      <wps:spPr>
                        <a:xfrm>
                          <a:off x="0" y="0"/>
                          <a:ext cx="2358390" cy="2445488"/>
                        </a:xfrm>
                        <a:prstGeom prst="rect">
                          <a:avLst/>
                        </a:prstGeom>
                        <a:solidFill>
                          <a:schemeClr val="lt1"/>
                        </a:solidFill>
                        <a:ln w="6350">
                          <a:noFill/>
                        </a:ln>
                      </wps:spPr>
                      <wps:txbx>
                        <w:txbxContent>
                          <w:p w14:paraId="6D327874" w14:textId="3DAF4B11" w:rsidR="00952480" w:rsidRDefault="00952480">
                            <w:pPr>
                              <w:rPr>
                                <w:rFonts w:ascii="Calibri" w:eastAsia="DejaVu Sans Condensed" w:hAnsi="Calibri" w:cs="DejaVu Sans Condensed"/>
                                <w:b/>
                                <w:bCs/>
                                <w:u w:val="single"/>
                              </w:rPr>
                            </w:pPr>
                            <w:r w:rsidRPr="00952480">
                              <w:rPr>
                                <w:rFonts w:ascii="Calibri" w:eastAsia="DejaVu Sans Condensed" w:hAnsi="Calibri" w:cs="DejaVu Sans Condensed"/>
                                <w:b/>
                                <w:bCs/>
                                <w:u w:val="single"/>
                              </w:rPr>
                              <w:t>Line chart 1</w:t>
                            </w:r>
                          </w:p>
                          <w:p w14:paraId="08DFA9BD" w14:textId="253C957B" w:rsidR="00952480" w:rsidRPr="00DB4CA3" w:rsidRDefault="00DB4CA3">
                            <w:pPr>
                              <w:rPr>
                                <w:rFonts w:ascii="Calibri" w:eastAsia="DejaVu Sans Condensed" w:hAnsi="Calibri" w:cs="DejaVu Sans Condensed"/>
                                <w:bCs/>
                              </w:rPr>
                            </w:pPr>
                            <w:r>
                              <w:rPr>
                                <w:rFonts w:ascii="Calibri" w:eastAsia="DejaVu Sans Condensed" w:hAnsi="Calibri" w:cs="DejaVu Sans Condensed"/>
                                <w:b/>
                                <w:bCs/>
                              </w:rPr>
                              <w:t xml:space="preserve">Identify the countries with more streams </w:t>
                            </w:r>
                            <w:r>
                              <w:rPr>
                                <w:rFonts w:ascii="Calibri" w:eastAsia="DejaVu Sans Condensed" w:hAnsi="Calibri" w:cs="DejaVu Sans Condensed"/>
                                <w:bCs/>
                              </w:rPr>
                              <w:t>by analyzing the highest line on the graph</w:t>
                            </w:r>
                          </w:p>
                          <w:p w14:paraId="2F464F68" w14:textId="13CA430A"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Compare the streaming numbers of multiple countries by day</w:t>
                            </w:r>
                            <w:r>
                              <w:rPr>
                                <w:rFonts w:ascii="Calibri" w:eastAsia="DejaVu Sans Condensed" w:hAnsi="Calibri" w:cs="DejaVu Sans Condensed"/>
                                <w:b/>
                                <w:bCs/>
                              </w:rPr>
                              <w:t xml:space="preserve"> </w:t>
                            </w:r>
                            <w:r>
                              <w:rPr>
                                <w:rFonts w:ascii="Calibri" w:eastAsia="DejaVu Sans Condensed" w:hAnsi="Calibri" w:cs="DejaVu Sans Condensed"/>
                                <w:bCs/>
                              </w:rPr>
                              <w:t>the line behavior</w:t>
                            </w:r>
                          </w:p>
                          <w:p w14:paraId="6408B1BD" w14:textId="683EA8FB"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 xml:space="preserve">Analyze how weather conditions influence the number of streams </w:t>
                            </w:r>
                            <w:r>
                              <w:rPr>
                                <w:rFonts w:ascii="Calibri" w:eastAsia="DejaVu Sans Condensed" w:hAnsi="Calibri" w:cs="DejaVu Sans Condensed"/>
                                <w:bCs/>
                              </w:rPr>
                              <w:t>by hovering on the dots</w:t>
                            </w:r>
                          </w:p>
                          <w:p w14:paraId="1A50F2E3" w14:textId="06B029F5" w:rsidR="00952480" w:rsidRPr="00952480" w:rsidRDefault="00952480" w:rsidP="00DB4C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CBDE1" id="Caixa de Texto 7" o:spid="_x0000_s1027" type="#_x0000_t202" style="position:absolute;margin-left:-7.65pt;margin-top:.05pt;width:185.7pt;height:192.5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" fillcolor="white [3201]" stroked="f" strokeweight=".5pt">
                <v:textbox>
                  <w:txbxContent>
                    <w:p w14:paraId="6D327874" w14:textId="3DAF4B11" w:rsidR="00952480" w:rsidRDefault="00952480">
                      <w:pPr>
                        <w:rPr>
                          <w:rFonts w:ascii="Calibri" w:eastAsia="DejaVu Sans Condensed" w:hAnsi="Calibri" w:cs="DejaVu Sans Condensed"/>
                          <w:b/>
                          <w:bCs/>
                          <w:u w:val="single"/>
                        </w:rPr>
                      </w:pPr>
                      <w:r w:rsidRPr="00952480">
                        <w:rPr>
                          <w:rFonts w:ascii="Calibri" w:eastAsia="DejaVu Sans Condensed" w:hAnsi="Calibri" w:cs="DejaVu Sans Condensed"/>
                          <w:b/>
                          <w:bCs/>
                          <w:u w:val="single"/>
                        </w:rPr>
                        <w:t>Line chart 1</w:t>
                      </w:r>
                    </w:p>
                    <w:p w14:paraId="08DFA9BD" w14:textId="253C957B" w:rsidR="00952480" w:rsidRPr="00DB4CA3" w:rsidRDefault="00DB4CA3">
                      <w:pPr>
                        <w:rPr>
                          <w:rFonts w:ascii="Calibri" w:eastAsia="DejaVu Sans Condensed" w:hAnsi="Calibri" w:cs="DejaVu Sans Condensed"/>
                          <w:bCs/>
                        </w:rPr>
                      </w:pPr>
                      <w:r>
                        <w:rPr>
                          <w:rFonts w:ascii="Calibri" w:eastAsia="DejaVu Sans Condensed" w:hAnsi="Calibri" w:cs="DejaVu Sans Condensed"/>
                          <w:b/>
                          <w:bCs/>
                        </w:rPr>
                        <w:t xml:space="preserve">Identify the countries with more streams </w:t>
                      </w:r>
                      <w:r>
                        <w:rPr>
                          <w:rFonts w:ascii="Calibri" w:eastAsia="DejaVu Sans Condensed" w:hAnsi="Calibri" w:cs="DejaVu Sans Condensed"/>
                          <w:bCs/>
                        </w:rPr>
                        <w:t>by analyzing the highest line on the graph</w:t>
                      </w:r>
                    </w:p>
                    <w:p w14:paraId="2F464F68" w14:textId="13CA430A"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Compare the streaming numbers of multiple countries by day</w:t>
                      </w:r>
                      <w:r>
                        <w:rPr>
                          <w:rFonts w:ascii="Calibri" w:eastAsia="DejaVu Sans Condensed" w:hAnsi="Calibri" w:cs="DejaVu Sans Condensed"/>
                          <w:b/>
                          <w:bCs/>
                        </w:rPr>
                        <w:t xml:space="preserve"> </w:t>
                      </w:r>
                      <w:r>
                        <w:rPr>
                          <w:rFonts w:ascii="Calibri" w:eastAsia="DejaVu Sans Condensed" w:hAnsi="Calibri" w:cs="DejaVu Sans Condensed"/>
                          <w:bCs/>
                        </w:rPr>
                        <w:t>the line behavior</w:t>
                      </w:r>
                    </w:p>
                    <w:p w14:paraId="6408B1BD" w14:textId="683EA8FB"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 xml:space="preserve">Analyze how weather conditions influence the number of streams </w:t>
                      </w:r>
                      <w:r>
                        <w:rPr>
                          <w:rFonts w:ascii="Calibri" w:eastAsia="DejaVu Sans Condensed" w:hAnsi="Calibri" w:cs="DejaVu Sans Condensed"/>
                          <w:bCs/>
                        </w:rPr>
                        <w:t>by hovering on the dots</w:t>
                      </w:r>
                    </w:p>
                    <w:p w14:paraId="1A50F2E3" w14:textId="06B029F5" w:rsidR="00952480" w:rsidRPr="00952480" w:rsidRDefault="00952480" w:rsidP="00DB4CA3"/>
                  </w:txbxContent>
                </v:textbox>
              </v:shape>
            </w:pict>
          </mc:Fallback>
        </mc:AlternateContent>
      </w:r>
      <w:r>
        <w:rPr>
          <w:rFonts w:ascii="Calibri" w:eastAsia="DejaVu Sans Condensed" w:hAnsi="Calibri" w:cs="DejaVu Sans Condensed"/>
          <w:b/>
          <w:bCs/>
          <w:noProof/>
          <w:lang w:val="en-GB"/>
        </w:rPr>
        <w:drawing>
          <wp:anchor distT="0" distB="0" distL="114300" distR="114300" simplePos="0" relativeHeight="251650560" behindDoc="1" locked="0" layoutInCell="1" allowOverlap="1" wp14:anchorId="064FC744" wp14:editId="2BA2763D">
            <wp:simplePos x="0" y="0"/>
            <wp:positionH relativeFrom="column">
              <wp:posOffset>3087370</wp:posOffset>
            </wp:positionH>
            <wp:positionV relativeFrom="paragraph">
              <wp:posOffset>635</wp:posOffset>
            </wp:positionV>
            <wp:extent cx="1330325" cy="1607185"/>
            <wp:effectExtent l="0" t="0" r="3175" b="5715"/>
            <wp:wrapTight wrapText="bothSides">
              <wp:wrapPolygon edited="0">
                <wp:start x="0" y="0"/>
                <wp:lineTo x="0" y="21506"/>
                <wp:lineTo x="21445" y="21506"/>
                <wp:lineTo x="21445" y="0"/>
                <wp:lineTo x="0" y="0"/>
              </wp:wrapPolygon>
            </wp:wrapTight>
            <wp:docPr id="3" name="Imagem 3" descr="Uma imagem com texto, mapa&#10;&#10;&#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bot-01-11-2018-19.37.pdf"/>
                    <pic:cNvPicPr/>
                  </pic:nvPicPr>
                  <pic:blipFill rotWithShape="1">
                    <a:blip r:embed="rId5"/>
                    <a:srcRect l="66732" t="14830" r="12469" b="49435"/>
                    <a:stretch/>
                  </pic:blipFill>
                  <pic:spPr bwMode="auto">
                    <a:xfrm>
                      <a:off x="0" y="0"/>
                      <a:ext cx="1330325" cy="1607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libri" w:eastAsia="DejaVu Sans Condensed" w:hAnsi="Calibri" w:cs="DejaVu Sans Condensed"/>
          <w:b/>
          <w:bCs/>
          <w:noProof/>
          <w:lang w:val="en-GB"/>
        </w:rPr>
        <w:drawing>
          <wp:anchor distT="0" distB="0" distL="114300" distR="114300" simplePos="0" relativeHeight="251576832" behindDoc="0" locked="0" layoutInCell="1" allowOverlap="1" wp14:anchorId="397D35CF" wp14:editId="75C01B71">
            <wp:simplePos x="0" y="0"/>
            <wp:positionH relativeFrom="column">
              <wp:posOffset>-504075</wp:posOffset>
            </wp:positionH>
            <wp:positionV relativeFrom="paragraph">
              <wp:posOffset>69446</wp:posOffset>
            </wp:positionV>
            <wp:extent cx="1319530" cy="1537335"/>
            <wp:effectExtent l="0" t="0" r="1270" b="0"/>
            <wp:wrapThrough wrapText="bothSides">
              <wp:wrapPolygon edited="0">
                <wp:start x="0" y="0"/>
                <wp:lineTo x="0" y="21413"/>
                <wp:lineTo x="21413" y="21413"/>
                <wp:lineTo x="21413" y="0"/>
                <wp:lineTo x="0" y="0"/>
              </wp:wrapPolygon>
            </wp:wrapThrough>
            <wp:docPr id="2" name="Imagem 2" descr="Uma imagem com texto, mapa&#10;&#10;&#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bot-01-11-2018-19.37.pdf"/>
                    <pic:cNvPicPr/>
                  </pic:nvPicPr>
                  <pic:blipFill rotWithShape="1">
                    <a:blip r:embed="rId5"/>
                    <a:srcRect l="47798" t="15750" r="31752" b="50371"/>
                    <a:stretch/>
                  </pic:blipFill>
                  <pic:spPr bwMode="auto">
                    <a:xfrm>
                      <a:off x="0" y="0"/>
                      <a:ext cx="1319530" cy="1537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844702" w14:textId="0AE31165" w:rsidR="00952480" w:rsidRDefault="00952480" w:rsidP="006B7B09">
      <w:pPr>
        <w:spacing w:after="0"/>
        <w:rPr>
          <w:rFonts w:ascii="Courier New" w:hAnsi="Courier New" w:cs="Courier New"/>
          <w:sz w:val="18"/>
        </w:rPr>
      </w:pPr>
    </w:p>
    <w:p w14:paraId="3C1EAA7A" w14:textId="5AAC8466" w:rsidR="00952480" w:rsidRDefault="00952480" w:rsidP="006B7B09">
      <w:pPr>
        <w:spacing w:after="0"/>
        <w:rPr>
          <w:rFonts w:ascii="Courier New" w:hAnsi="Courier New" w:cs="Courier New"/>
          <w:sz w:val="18"/>
        </w:rPr>
      </w:pPr>
    </w:p>
    <w:p w14:paraId="037B158A" w14:textId="347906D9" w:rsidR="006B7B09" w:rsidRPr="006B7B09" w:rsidRDefault="00DB4CA3" w:rsidP="006B7B09">
      <w:pPr>
        <w:spacing w:after="0"/>
        <w:rPr>
          <w:rFonts w:ascii="Courier New" w:hAnsi="Courier New" w:cs="Courier New"/>
          <w:sz w:val="18"/>
        </w:rPr>
      </w:pPr>
      <w:bookmarkStart w:id="0" w:name="_GoBack"/>
      <w:bookmarkEnd w:id="0"/>
      <w:r>
        <w:rPr>
          <w:rFonts w:ascii="Calibri" w:eastAsia="DejaVu Sans Condensed" w:hAnsi="Calibri" w:cs="DejaVu Sans Condensed"/>
          <w:b/>
          <w:bCs/>
          <w:noProof/>
          <w:lang w:val="en-GB"/>
        </w:rPr>
        <mc:AlternateContent>
          <mc:Choice Requires="wps">
            <w:drawing>
              <wp:anchor distT="0" distB="0" distL="114300" distR="114300" simplePos="0" relativeHeight="251788800" behindDoc="0" locked="0" layoutInCell="1" allowOverlap="1" wp14:anchorId="41A42808" wp14:editId="27DF6FBB">
                <wp:simplePos x="0" y="0"/>
                <wp:positionH relativeFrom="column">
                  <wp:posOffset>3442335</wp:posOffset>
                </wp:positionH>
                <wp:positionV relativeFrom="paragraph">
                  <wp:posOffset>2228389</wp:posOffset>
                </wp:positionV>
                <wp:extent cx="2358390" cy="2445488"/>
                <wp:effectExtent l="0" t="0" r="3810" b="5715"/>
                <wp:wrapNone/>
                <wp:docPr id="10" name="Caixa de Texto 10"/>
                <wp:cNvGraphicFramePr/>
                <a:graphic xmlns:a="http://schemas.openxmlformats.org/drawingml/2006/main">
                  <a:graphicData uri="http://schemas.microsoft.com/office/word/2010/wordprocessingShape">
                    <wps:wsp>
                      <wps:cNvSpPr txBox="1"/>
                      <wps:spPr>
                        <a:xfrm>
                          <a:off x="0" y="0"/>
                          <a:ext cx="2358390" cy="2445488"/>
                        </a:xfrm>
                        <a:prstGeom prst="rect">
                          <a:avLst/>
                        </a:prstGeom>
                        <a:solidFill>
                          <a:schemeClr val="lt1"/>
                        </a:solidFill>
                        <a:ln w="6350">
                          <a:noFill/>
                        </a:ln>
                      </wps:spPr>
                      <wps:txbx>
                        <w:txbxContent>
                          <w:p w14:paraId="58604D77" w14:textId="066342A6" w:rsidR="00DB4CA3" w:rsidRDefault="00C57CBE" w:rsidP="00DB4CA3">
                            <w:pPr>
                              <w:rPr>
                                <w:rFonts w:ascii="Calibri" w:eastAsia="DejaVu Sans Condensed" w:hAnsi="Calibri" w:cs="DejaVu Sans Condensed"/>
                                <w:b/>
                                <w:bCs/>
                                <w:u w:val="single"/>
                              </w:rPr>
                            </w:pPr>
                            <w:r>
                              <w:rPr>
                                <w:rFonts w:ascii="Calibri" w:eastAsia="DejaVu Sans Condensed" w:hAnsi="Calibri" w:cs="DejaVu Sans Condensed"/>
                                <w:b/>
                                <w:bCs/>
                                <w:u w:val="single"/>
                              </w:rPr>
                              <w:t>Word Cloud</w:t>
                            </w:r>
                          </w:p>
                          <w:p w14:paraId="019C27AF" w14:textId="31F3100E" w:rsidR="00DB4CA3" w:rsidRDefault="00C57CBE" w:rsidP="00DB4CA3">
                            <w:pPr>
                              <w:rPr>
                                <w:rFonts w:ascii="Calibri" w:eastAsia="DejaVu Sans Condensed" w:hAnsi="Calibri" w:cs="DejaVu Sans Condensed"/>
                                <w:bCs/>
                                <w:lang w:val="en-GB"/>
                              </w:rPr>
                            </w:pPr>
                            <w:r>
                              <w:rPr>
                                <w:rFonts w:ascii="Calibri" w:eastAsia="DejaVu Sans Condensed" w:hAnsi="Calibri" w:cs="DejaVu Sans Condensed"/>
                                <w:b/>
                                <w:bCs/>
                              </w:rPr>
                              <w:t>Identify the most streamed artists</w:t>
                            </w:r>
                            <w:r>
                              <w:rPr>
                                <w:rFonts w:ascii="Calibri" w:eastAsia="DejaVu Sans Condensed" w:hAnsi="Calibri" w:cs="DejaVu Sans Condensed"/>
                                <w:bCs/>
                              </w:rPr>
                              <w:t xml:space="preserve"> </w:t>
                            </w:r>
                            <w:r>
                              <w:rPr>
                                <w:rFonts w:ascii="Calibri" w:eastAsia="DejaVu Sans Condensed" w:hAnsi="Calibri" w:cs="DejaVu Sans Condensed"/>
                                <w:bCs/>
                                <w:lang w:val="en-GB"/>
                              </w:rPr>
                              <w:t>by comparing the sizes of different words in the cloud and locating the largest ones</w:t>
                            </w:r>
                          </w:p>
                          <w:p w14:paraId="6A6BA059" w14:textId="328EF4A7" w:rsidR="00C57CBE" w:rsidRPr="00C57CBE" w:rsidRDefault="00C57CBE" w:rsidP="00DB4CA3">
                            <w:pPr>
                              <w:rPr>
                                <w:rFonts w:ascii="Calibri" w:eastAsia="DejaVu Sans Condensed" w:hAnsi="Calibri" w:cs="DejaVu Sans Condensed"/>
                                <w:bCs/>
                                <w:lang w:val="en-GB"/>
                              </w:rPr>
                            </w:pPr>
                            <w:r w:rsidRPr="00C57CBE">
                              <w:rPr>
                                <w:rFonts w:ascii="Calibri" w:eastAsia="DejaVu Sans Condensed" w:hAnsi="Calibri" w:cs="DejaVu Sans Condensed"/>
                                <w:b/>
                                <w:bCs/>
                                <w:lang w:val="en-GB"/>
                              </w:rPr>
                              <w:t xml:space="preserve">Identify how many streams an artist had </w:t>
                            </w:r>
                            <w:r>
                              <w:rPr>
                                <w:rFonts w:ascii="Calibri" w:eastAsia="DejaVu Sans Condensed" w:hAnsi="Calibri" w:cs="DejaVu Sans Condensed"/>
                                <w:bCs/>
                                <w:lang w:val="en-GB"/>
                              </w:rPr>
                              <w:t>by hovering in its name</w:t>
                            </w:r>
                          </w:p>
                          <w:p w14:paraId="5EAB0C36" w14:textId="77777777" w:rsidR="00DB4CA3" w:rsidRPr="00952480" w:rsidRDefault="00DB4CA3" w:rsidP="00DB4C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42808" id="Caixa de Texto 10" o:spid="_x0000_s1028" type="#_x0000_t202" style="position:absolute;margin-left:271.05pt;margin-top:175.45pt;width:185.7pt;height:192.55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" fillcolor="white [3201]" stroked="f" strokeweight=".5pt">
                <v:textbox>
                  <w:txbxContent>
                    <w:p w14:paraId="58604D77" w14:textId="066342A6" w:rsidR="00DB4CA3" w:rsidRDefault="00C57CBE" w:rsidP="00DB4CA3">
                      <w:pPr>
                        <w:rPr>
                          <w:rFonts w:ascii="Calibri" w:eastAsia="DejaVu Sans Condensed" w:hAnsi="Calibri" w:cs="DejaVu Sans Condensed"/>
                          <w:b/>
                          <w:bCs/>
                          <w:u w:val="single"/>
                        </w:rPr>
                      </w:pPr>
                      <w:r>
                        <w:rPr>
                          <w:rFonts w:ascii="Calibri" w:eastAsia="DejaVu Sans Condensed" w:hAnsi="Calibri" w:cs="DejaVu Sans Condensed"/>
                          <w:b/>
                          <w:bCs/>
                          <w:u w:val="single"/>
                        </w:rPr>
                        <w:t>Word Cloud</w:t>
                      </w:r>
                    </w:p>
                    <w:p w14:paraId="019C27AF" w14:textId="31F3100E" w:rsidR="00DB4CA3" w:rsidRDefault="00C57CBE" w:rsidP="00DB4CA3">
                      <w:pPr>
                        <w:rPr>
                          <w:rFonts w:ascii="Calibri" w:eastAsia="DejaVu Sans Condensed" w:hAnsi="Calibri" w:cs="DejaVu Sans Condensed"/>
                          <w:bCs/>
                          <w:lang w:val="en-GB"/>
                        </w:rPr>
                      </w:pPr>
                      <w:r>
                        <w:rPr>
                          <w:rFonts w:ascii="Calibri" w:eastAsia="DejaVu Sans Condensed" w:hAnsi="Calibri" w:cs="DejaVu Sans Condensed"/>
                          <w:b/>
                          <w:bCs/>
                        </w:rPr>
                        <w:t>Identify the most streamed artists</w:t>
                      </w:r>
                      <w:r>
                        <w:rPr>
                          <w:rFonts w:ascii="Calibri" w:eastAsia="DejaVu Sans Condensed" w:hAnsi="Calibri" w:cs="DejaVu Sans Condensed"/>
                          <w:bCs/>
                        </w:rPr>
                        <w:t xml:space="preserve"> </w:t>
                      </w:r>
                      <w:r>
                        <w:rPr>
                          <w:rFonts w:ascii="Calibri" w:eastAsia="DejaVu Sans Condensed" w:hAnsi="Calibri" w:cs="DejaVu Sans Condensed"/>
                          <w:bCs/>
                          <w:lang w:val="en-GB"/>
                        </w:rPr>
                        <w:t>by comparing the sizes of different words in the cloud and locating the largest ones</w:t>
                      </w:r>
                    </w:p>
                    <w:p w14:paraId="6A6BA059" w14:textId="328EF4A7" w:rsidR="00C57CBE" w:rsidRPr="00C57CBE" w:rsidRDefault="00C57CBE" w:rsidP="00DB4CA3">
                      <w:pPr>
                        <w:rPr>
                          <w:rFonts w:ascii="Calibri" w:eastAsia="DejaVu Sans Condensed" w:hAnsi="Calibri" w:cs="DejaVu Sans Condensed"/>
                          <w:bCs/>
                          <w:lang w:val="en-GB"/>
                        </w:rPr>
                      </w:pPr>
                      <w:r w:rsidRPr="00C57CBE">
                        <w:rPr>
                          <w:rFonts w:ascii="Calibri" w:eastAsia="DejaVu Sans Condensed" w:hAnsi="Calibri" w:cs="DejaVu Sans Condensed"/>
                          <w:b/>
                          <w:bCs/>
                          <w:lang w:val="en-GB"/>
                        </w:rPr>
                        <w:t xml:space="preserve">Identify how many streams an artist had </w:t>
                      </w:r>
                      <w:r>
                        <w:rPr>
                          <w:rFonts w:ascii="Calibri" w:eastAsia="DejaVu Sans Condensed" w:hAnsi="Calibri" w:cs="DejaVu Sans Condensed"/>
                          <w:bCs/>
                          <w:lang w:val="en-GB"/>
                        </w:rPr>
                        <w:t>by hovering in its name</w:t>
                      </w:r>
                    </w:p>
                    <w:p w14:paraId="5EAB0C36" w14:textId="77777777" w:rsidR="00DB4CA3" w:rsidRPr="00952480" w:rsidRDefault="00DB4CA3" w:rsidP="00DB4CA3"/>
                  </w:txbxContent>
                </v:textbox>
              </v:shape>
            </w:pict>
          </mc:Fallback>
        </mc:AlternateContent>
      </w:r>
      <w:r>
        <w:rPr>
          <w:rFonts w:ascii="Calibri" w:eastAsia="DejaVu Sans Condensed" w:hAnsi="Calibri" w:cs="DejaVu Sans Condensed"/>
          <w:b/>
          <w:bCs/>
          <w:noProof/>
          <w:lang w:val="en-GB"/>
        </w:rPr>
        <w:drawing>
          <wp:anchor distT="0" distB="0" distL="114300" distR="114300" simplePos="0" relativeHeight="251734528" behindDoc="1" locked="0" layoutInCell="1" allowOverlap="1" wp14:anchorId="04D6869E" wp14:editId="0CBE985A">
            <wp:simplePos x="0" y="0"/>
            <wp:positionH relativeFrom="column">
              <wp:posOffset>2167832</wp:posOffset>
            </wp:positionH>
            <wp:positionV relativeFrom="paragraph">
              <wp:posOffset>2154036</wp:posOffset>
            </wp:positionV>
            <wp:extent cx="1255395" cy="1562735"/>
            <wp:effectExtent l="0" t="0" r="1905" b="0"/>
            <wp:wrapTight wrapText="bothSides">
              <wp:wrapPolygon edited="0">
                <wp:start x="0" y="0"/>
                <wp:lineTo x="0" y="21416"/>
                <wp:lineTo x="21414" y="21416"/>
                <wp:lineTo x="21414" y="0"/>
                <wp:lineTo x="0" y="0"/>
              </wp:wrapPolygon>
            </wp:wrapTight>
            <wp:docPr id="6" name="Imagem 6" descr="Uma imagem com texto, mapa&#10;&#10;&#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bot-01-11-2018-19.37.pdf"/>
                    <pic:cNvPicPr/>
                  </pic:nvPicPr>
                  <pic:blipFill rotWithShape="1">
                    <a:blip r:embed="rId5"/>
                    <a:srcRect l="67235" t="51525" r="14022" b="15307"/>
                    <a:stretch/>
                  </pic:blipFill>
                  <pic:spPr bwMode="auto">
                    <a:xfrm>
                      <a:off x="0" y="0"/>
                      <a:ext cx="1255395" cy="1562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libri" w:eastAsia="DejaVu Sans Condensed" w:hAnsi="Calibri" w:cs="DejaVu Sans Condensed"/>
          <w:b/>
          <w:bCs/>
          <w:noProof/>
          <w:lang w:val="en-GB"/>
        </w:rPr>
        <w:drawing>
          <wp:anchor distT="0" distB="0" distL="114300" distR="114300" simplePos="0" relativeHeight="251689472" behindDoc="1" locked="0" layoutInCell="1" allowOverlap="1" wp14:anchorId="5C219437" wp14:editId="0AFB86FB">
            <wp:simplePos x="0" y="0"/>
            <wp:positionH relativeFrom="column">
              <wp:posOffset>-1380836</wp:posOffset>
            </wp:positionH>
            <wp:positionV relativeFrom="paragraph">
              <wp:posOffset>2250325</wp:posOffset>
            </wp:positionV>
            <wp:extent cx="1276985" cy="1465580"/>
            <wp:effectExtent l="0" t="0" r="5715" b="0"/>
            <wp:wrapTight wrapText="bothSides">
              <wp:wrapPolygon edited="0">
                <wp:start x="0" y="0"/>
                <wp:lineTo x="0" y="21338"/>
                <wp:lineTo x="21482" y="21338"/>
                <wp:lineTo x="21482" y="0"/>
                <wp:lineTo x="0" y="0"/>
              </wp:wrapPolygon>
            </wp:wrapTight>
            <wp:docPr id="4" name="Imagem 4" descr="Uma imagem com texto, mapa&#10;&#10;&#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bot-01-11-2018-19.37.pdf"/>
                    <pic:cNvPicPr/>
                  </pic:nvPicPr>
                  <pic:blipFill rotWithShape="1">
                    <a:blip r:embed="rId5"/>
                    <a:srcRect l="48091" t="49364" r="32905" b="19628"/>
                    <a:stretch/>
                  </pic:blipFill>
                  <pic:spPr bwMode="auto">
                    <a:xfrm>
                      <a:off x="0" y="0"/>
                      <a:ext cx="1276985" cy="1465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libri" w:eastAsia="DejaVu Sans Condensed" w:hAnsi="Calibri" w:cs="DejaVu Sans Condensed"/>
          <w:b/>
          <w:bCs/>
          <w:noProof/>
          <w:lang w:val="en-GB"/>
        </w:rPr>
        <mc:AlternateContent>
          <mc:Choice Requires="wps">
            <w:drawing>
              <wp:anchor distT="0" distB="0" distL="114300" distR="114300" simplePos="0" relativeHeight="251783680" behindDoc="0" locked="0" layoutInCell="1" allowOverlap="1" wp14:anchorId="21B67D0D" wp14:editId="6E639839">
                <wp:simplePos x="0" y="0"/>
                <wp:positionH relativeFrom="column">
                  <wp:posOffset>-93168</wp:posOffset>
                </wp:positionH>
                <wp:positionV relativeFrom="paragraph">
                  <wp:posOffset>2252227</wp:posOffset>
                </wp:positionV>
                <wp:extent cx="2358390" cy="2445488"/>
                <wp:effectExtent l="0" t="0" r="3810" b="5715"/>
                <wp:wrapNone/>
                <wp:docPr id="9" name="Caixa de Texto 9"/>
                <wp:cNvGraphicFramePr/>
                <a:graphic xmlns:a="http://schemas.openxmlformats.org/drawingml/2006/main">
                  <a:graphicData uri="http://schemas.microsoft.com/office/word/2010/wordprocessingShape">
                    <wps:wsp>
                      <wps:cNvSpPr txBox="1"/>
                      <wps:spPr>
                        <a:xfrm>
                          <a:off x="0" y="0"/>
                          <a:ext cx="2358390" cy="2445488"/>
                        </a:xfrm>
                        <a:prstGeom prst="rect">
                          <a:avLst/>
                        </a:prstGeom>
                        <a:solidFill>
                          <a:schemeClr val="lt1"/>
                        </a:solidFill>
                        <a:ln w="6350">
                          <a:noFill/>
                        </a:ln>
                      </wps:spPr>
                      <wps:txbx>
                        <w:txbxContent>
                          <w:p w14:paraId="5E1FBB41" w14:textId="2FE64DEC" w:rsidR="00DB4CA3" w:rsidRDefault="00DB4CA3" w:rsidP="00DB4CA3">
                            <w:pPr>
                              <w:rPr>
                                <w:rFonts w:ascii="Calibri" w:eastAsia="DejaVu Sans Condensed" w:hAnsi="Calibri" w:cs="DejaVu Sans Condensed"/>
                                <w:b/>
                                <w:bCs/>
                                <w:u w:val="single"/>
                              </w:rPr>
                            </w:pPr>
                            <w:r>
                              <w:rPr>
                                <w:rFonts w:ascii="Calibri" w:eastAsia="DejaVu Sans Condensed" w:hAnsi="Calibri" w:cs="DejaVu Sans Condensed"/>
                                <w:b/>
                                <w:bCs/>
                                <w:u w:val="single"/>
                              </w:rPr>
                              <w:t>Sunburst</w:t>
                            </w:r>
                          </w:p>
                          <w:p w14:paraId="2996F715" w14:textId="1378296A"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Analyze how weather conditions influence the</w:t>
                            </w:r>
                            <w:r>
                              <w:rPr>
                                <w:rFonts w:ascii="Calibri" w:eastAsia="DejaVu Sans Condensed" w:hAnsi="Calibri" w:cs="DejaVu Sans Condensed"/>
                                <w:b/>
                                <w:bCs/>
                              </w:rPr>
                              <w:t xml:space="preserve"> song ranking</w:t>
                            </w:r>
                            <w:r>
                              <w:rPr>
                                <w:rFonts w:ascii="Calibri" w:eastAsia="DejaVu Sans Condensed" w:hAnsi="Calibri" w:cs="DejaVu Sans Condensed"/>
                                <w:b/>
                                <w:bCs/>
                              </w:rPr>
                              <w:t xml:space="preserve"> </w:t>
                            </w:r>
                            <w:r>
                              <w:rPr>
                                <w:rFonts w:ascii="Calibri" w:eastAsia="DejaVu Sans Condensed" w:hAnsi="Calibri" w:cs="DejaVu Sans Condensed"/>
                                <w:bCs/>
                              </w:rPr>
                              <w:t xml:space="preserve">by </w:t>
                            </w:r>
                            <w:r>
                              <w:rPr>
                                <w:rFonts w:ascii="Calibri" w:eastAsia="DejaVu Sans Condensed" w:hAnsi="Calibri" w:cs="DejaVu Sans Condensed"/>
                                <w:bCs/>
                              </w:rPr>
                              <w:t>analyzing the 2</w:t>
                            </w:r>
                            <w:r w:rsidRPr="00DB4CA3">
                              <w:rPr>
                                <w:rFonts w:ascii="Calibri" w:eastAsia="DejaVu Sans Condensed" w:hAnsi="Calibri" w:cs="DejaVu Sans Condensed"/>
                                <w:bCs/>
                                <w:vertAlign w:val="superscript"/>
                              </w:rPr>
                              <w:t>nd</w:t>
                            </w:r>
                            <w:r>
                              <w:rPr>
                                <w:rFonts w:ascii="Calibri" w:eastAsia="DejaVu Sans Condensed" w:hAnsi="Calibri" w:cs="DejaVu Sans Condensed"/>
                                <w:bCs/>
                              </w:rPr>
                              <w:t xml:space="preserve"> and 3</w:t>
                            </w:r>
                            <w:r w:rsidRPr="00DB4CA3">
                              <w:rPr>
                                <w:rFonts w:ascii="Calibri" w:eastAsia="DejaVu Sans Condensed" w:hAnsi="Calibri" w:cs="DejaVu Sans Condensed"/>
                                <w:bCs/>
                                <w:vertAlign w:val="superscript"/>
                              </w:rPr>
                              <w:t>rd</w:t>
                            </w:r>
                            <w:r>
                              <w:rPr>
                                <w:rFonts w:ascii="Calibri" w:eastAsia="DejaVu Sans Condensed" w:hAnsi="Calibri" w:cs="DejaVu Sans Condensed"/>
                                <w:bCs/>
                              </w:rPr>
                              <w:t xml:space="preserve"> ring</w:t>
                            </w:r>
                          </w:p>
                          <w:p w14:paraId="286AA2A6" w14:textId="630B068F"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 xml:space="preserve">Identify the number of streams </w:t>
                            </w:r>
                            <w:r>
                              <w:rPr>
                                <w:rFonts w:ascii="Calibri" w:eastAsia="DejaVu Sans Condensed" w:hAnsi="Calibri" w:cs="DejaVu Sans Condensed"/>
                                <w:bCs/>
                              </w:rPr>
                              <w:t>by looking at the center of the ring</w:t>
                            </w:r>
                          </w:p>
                          <w:p w14:paraId="1DEE719B" w14:textId="0294DA99"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Discover</w:t>
                            </w:r>
                            <w:r>
                              <w:rPr>
                                <w:rFonts w:ascii="Calibri" w:eastAsia="DejaVu Sans Condensed" w:hAnsi="Calibri" w:cs="DejaVu Sans Condensed"/>
                                <w:b/>
                                <w:bCs/>
                              </w:rPr>
                              <w:t xml:space="preserve"> </w:t>
                            </w:r>
                            <w:r>
                              <w:rPr>
                                <w:rFonts w:ascii="Calibri" w:eastAsia="DejaVu Sans Condensed" w:hAnsi="Calibri" w:cs="DejaVu Sans Condensed"/>
                                <w:b/>
                                <w:bCs/>
                              </w:rPr>
                              <w:t>the most listened songs given a weather condition</w:t>
                            </w:r>
                            <w:r>
                              <w:rPr>
                                <w:rFonts w:ascii="Calibri" w:eastAsia="DejaVu Sans Condensed" w:hAnsi="Calibri" w:cs="DejaVu Sans Condensed"/>
                                <w:b/>
                                <w:bCs/>
                              </w:rPr>
                              <w:t xml:space="preserve"> </w:t>
                            </w:r>
                            <w:r>
                              <w:rPr>
                                <w:rFonts w:ascii="Calibri" w:eastAsia="DejaVu Sans Condensed" w:hAnsi="Calibri" w:cs="DejaVu Sans Condensed"/>
                                <w:bCs/>
                              </w:rPr>
                              <w:t xml:space="preserve">by </w:t>
                            </w:r>
                            <w:r>
                              <w:rPr>
                                <w:rFonts w:ascii="Calibri" w:eastAsia="DejaVu Sans Condensed" w:hAnsi="Calibri" w:cs="DejaVu Sans Condensed"/>
                                <w:bCs/>
                              </w:rPr>
                              <w:t>clicking in the desired weather condition</w:t>
                            </w:r>
                          </w:p>
                          <w:p w14:paraId="5F8913BC" w14:textId="77777777" w:rsidR="00DB4CA3" w:rsidRPr="00952480" w:rsidRDefault="00DB4CA3" w:rsidP="00DB4C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67D0D" id="Caixa de Texto 9" o:spid="_x0000_s1029" type="#_x0000_t202" style="position:absolute;margin-left:-7.35pt;margin-top:177.35pt;width:185.7pt;height:192.55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" fillcolor="white [3201]" stroked="f" strokeweight=".5pt">
                <v:textbox>
                  <w:txbxContent>
                    <w:p w14:paraId="5E1FBB41" w14:textId="2FE64DEC" w:rsidR="00DB4CA3" w:rsidRDefault="00DB4CA3" w:rsidP="00DB4CA3">
                      <w:pPr>
                        <w:rPr>
                          <w:rFonts w:ascii="Calibri" w:eastAsia="DejaVu Sans Condensed" w:hAnsi="Calibri" w:cs="DejaVu Sans Condensed"/>
                          <w:b/>
                          <w:bCs/>
                          <w:u w:val="single"/>
                        </w:rPr>
                      </w:pPr>
                      <w:r>
                        <w:rPr>
                          <w:rFonts w:ascii="Calibri" w:eastAsia="DejaVu Sans Condensed" w:hAnsi="Calibri" w:cs="DejaVu Sans Condensed"/>
                          <w:b/>
                          <w:bCs/>
                          <w:u w:val="single"/>
                        </w:rPr>
                        <w:t>Sunburst</w:t>
                      </w:r>
                    </w:p>
                    <w:p w14:paraId="2996F715" w14:textId="1378296A"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Analyze how weather conditions influence the</w:t>
                      </w:r>
                      <w:r>
                        <w:rPr>
                          <w:rFonts w:ascii="Calibri" w:eastAsia="DejaVu Sans Condensed" w:hAnsi="Calibri" w:cs="DejaVu Sans Condensed"/>
                          <w:b/>
                          <w:bCs/>
                        </w:rPr>
                        <w:t xml:space="preserve"> song ranking</w:t>
                      </w:r>
                      <w:r>
                        <w:rPr>
                          <w:rFonts w:ascii="Calibri" w:eastAsia="DejaVu Sans Condensed" w:hAnsi="Calibri" w:cs="DejaVu Sans Condensed"/>
                          <w:b/>
                          <w:bCs/>
                        </w:rPr>
                        <w:t xml:space="preserve"> </w:t>
                      </w:r>
                      <w:r>
                        <w:rPr>
                          <w:rFonts w:ascii="Calibri" w:eastAsia="DejaVu Sans Condensed" w:hAnsi="Calibri" w:cs="DejaVu Sans Condensed"/>
                          <w:bCs/>
                        </w:rPr>
                        <w:t xml:space="preserve">by </w:t>
                      </w:r>
                      <w:r>
                        <w:rPr>
                          <w:rFonts w:ascii="Calibri" w:eastAsia="DejaVu Sans Condensed" w:hAnsi="Calibri" w:cs="DejaVu Sans Condensed"/>
                          <w:bCs/>
                        </w:rPr>
                        <w:t>analyzing the 2</w:t>
                      </w:r>
                      <w:r w:rsidRPr="00DB4CA3">
                        <w:rPr>
                          <w:rFonts w:ascii="Calibri" w:eastAsia="DejaVu Sans Condensed" w:hAnsi="Calibri" w:cs="DejaVu Sans Condensed"/>
                          <w:bCs/>
                          <w:vertAlign w:val="superscript"/>
                        </w:rPr>
                        <w:t>nd</w:t>
                      </w:r>
                      <w:r>
                        <w:rPr>
                          <w:rFonts w:ascii="Calibri" w:eastAsia="DejaVu Sans Condensed" w:hAnsi="Calibri" w:cs="DejaVu Sans Condensed"/>
                          <w:bCs/>
                        </w:rPr>
                        <w:t xml:space="preserve"> and 3</w:t>
                      </w:r>
                      <w:r w:rsidRPr="00DB4CA3">
                        <w:rPr>
                          <w:rFonts w:ascii="Calibri" w:eastAsia="DejaVu Sans Condensed" w:hAnsi="Calibri" w:cs="DejaVu Sans Condensed"/>
                          <w:bCs/>
                          <w:vertAlign w:val="superscript"/>
                        </w:rPr>
                        <w:t>rd</w:t>
                      </w:r>
                      <w:r>
                        <w:rPr>
                          <w:rFonts w:ascii="Calibri" w:eastAsia="DejaVu Sans Condensed" w:hAnsi="Calibri" w:cs="DejaVu Sans Condensed"/>
                          <w:bCs/>
                        </w:rPr>
                        <w:t xml:space="preserve"> ring</w:t>
                      </w:r>
                    </w:p>
                    <w:p w14:paraId="286AA2A6" w14:textId="630B068F"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 xml:space="preserve">Identify the number of streams </w:t>
                      </w:r>
                      <w:r>
                        <w:rPr>
                          <w:rFonts w:ascii="Calibri" w:eastAsia="DejaVu Sans Condensed" w:hAnsi="Calibri" w:cs="DejaVu Sans Condensed"/>
                          <w:bCs/>
                        </w:rPr>
                        <w:t>by looking at the center of the ring</w:t>
                      </w:r>
                    </w:p>
                    <w:p w14:paraId="1DEE719B" w14:textId="0294DA99" w:rsidR="00DB4CA3" w:rsidRPr="00DB4CA3" w:rsidRDefault="00DB4CA3" w:rsidP="00DB4CA3">
                      <w:pPr>
                        <w:rPr>
                          <w:rFonts w:ascii="Calibri" w:eastAsia="DejaVu Sans Condensed" w:hAnsi="Calibri" w:cs="DejaVu Sans Condensed"/>
                          <w:bCs/>
                        </w:rPr>
                      </w:pPr>
                      <w:r>
                        <w:rPr>
                          <w:rFonts w:ascii="Calibri" w:eastAsia="DejaVu Sans Condensed" w:hAnsi="Calibri" w:cs="DejaVu Sans Condensed"/>
                          <w:b/>
                          <w:bCs/>
                        </w:rPr>
                        <w:t>Discover</w:t>
                      </w:r>
                      <w:r>
                        <w:rPr>
                          <w:rFonts w:ascii="Calibri" w:eastAsia="DejaVu Sans Condensed" w:hAnsi="Calibri" w:cs="DejaVu Sans Condensed"/>
                          <w:b/>
                          <w:bCs/>
                        </w:rPr>
                        <w:t xml:space="preserve"> </w:t>
                      </w:r>
                      <w:r>
                        <w:rPr>
                          <w:rFonts w:ascii="Calibri" w:eastAsia="DejaVu Sans Condensed" w:hAnsi="Calibri" w:cs="DejaVu Sans Condensed"/>
                          <w:b/>
                          <w:bCs/>
                        </w:rPr>
                        <w:t>the most listened songs given a weather condition</w:t>
                      </w:r>
                      <w:r>
                        <w:rPr>
                          <w:rFonts w:ascii="Calibri" w:eastAsia="DejaVu Sans Condensed" w:hAnsi="Calibri" w:cs="DejaVu Sans Condensed"/>
                          <w:b/>
                          <w:bCs/>
                        </w:rPr>
                        <w:t xml:space="preserve"> </w:t>
                      </w:r>
                      <w:r>
                        <w:rPr>
                          <w:rFonts w:ascii="Calibri" w:eastAsia="DejaVu Sans Condensed" w:hAnsi="Calibri" w:cs="DejaVu Sans Condensed"/>
                          <w:bCs/>
                        </w:rPr>
                        <w:t xml:space="preserve">by </w:t>
                      </w:r>
                      <w:r>
                        <w:rPr>
                          <w:rFonts w:ascii="Calibri" w:eastAsia="DejaVu Sans Condensed" w:hAnsi="Calibri" w:cs="DejaVu Sans Condensed"/>
                          <w:bCs/>
                        </w:rPr>
                        <w:t>clicking in the desired weather condition</w:t>
                      </w:r>
                    </w:p>
                    <w:p w14:paraId="5F8913BC" w14:textId="77777777" w:rsidR="00DB4CA3" w:rsidRPr="00952480" w:rsidRDefault="00DB4CA3" w:rsidP="00DB4CA3"/>
                  </w:txbxContent>
                </v:textbox>
              </v:shape>
            </w:pict>
          </mc:Fallback>
        </mc:AlternateContent>
      </w:r>
      <w:r w:rsidR="00952480">
        <w:rPr>
          <w:rFonts w:ascii="Calibri" w:eastAsia="DejaVu Sans Condensed" w:hAnsi="Calibri" w:cs="DejaVu Sans Condensed"/>
          <w:b/>
          <w:bCs/>
          <w:noProof/>
          <w:lang w:val="en-GB"/>
        </w:rPr>
        <w:drawing>
          <wp:anchor distT="0" distB="0" distL="114300" distR="114300" simplePos="0" relativeHeight="251611648" behindDoc="1" locked="0" layoutInCell="1" allowOverlap="1" wp14:anchorId="0AA7B590" wp14:editId="4B15D553">
            <wp:simplePos x="0" y="0"/>
            <wp:positionH relativeFrom="column">
              <wp:posOffset>-1254125</wp:posOffset>
            </wp:positionH>
            <wp:positionV relativeFrom="paragraph">
              <wp:posOffset>5297978</wp:posOffset>
            </wp:positionV>
            <wp:extent cx="6173470" cy="4457065"/>
            <wp:effectExtent l="0" t="0" r="0" b="635"/>
            <wp:wrapTight wrapText="bothSides">
              <wp:wrapPolygon edited="0">
                <wp:start x="0" y="0"/>
                <wp:lineTo x="0" y="21542"/>
                <wp:lineTo x="21551" y="21542"/>
                <wp:lineTo x="21551" y="0"/>
                <wp:lineTo x="0" y="0"/>
              </wp:wrapPolygon>
            </wp:wrapTight>
            <wp:docPr id="5" name="Imagem 5" descr="Uma imagem com texto, mapa&#10;&#10;&#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bot-01-11-2018-19.37.pdf"/>
                    <pic:cNvPicPr/>
                  </pic:nvPicPr>
                  <pic:blipFill rotWithShape="1">
                    <a:blip r:embed="rId5"/>
                    <a:srcRect l="5248" t="5528" r="11569" b="9049"/>
                    <a:stretch/>
                  </pic:blipFill>
                  <pic:spPr bwMode="auto">
                    <a:xfrm>
                      <a:off x="0" y="0"/>
                      <a:ext cx="6173470" cy="4457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6B7B09" w:rsidRPr="006B7B0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altName w:val="Arial Unicode MS"/>
    <w:panose1 w:val="020B0604020202020204"/>
    <w:charset w:val="00"/>
    <w:family w:val="auto"/>
    <w:pitch w:val="default"/>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panose1 w:val="020B0604020202020204"/>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altName w:val="Arial"/>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7B0623"/>
    <w:multiLevelType w:val="hybridMultilevel"/>
    <w:tmpl w:val="323440AA"/>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8" w15:restartNumberingAfterBreak="0">
    <w:nsid w:val="43821C45"/>
    <w:multiLevelType w:val="hybridMultilevel"/>
    <w:tmpl w:val="66369A9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C9418B"/>
    <w:multiLevelType w:val="hybridMultilevel"/>
    <w:tmpl w:val="5DFC21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9076DF0"/>
    <w:multiLevelType w:val="hybridMultilevel"/>
    <w:tmpl w:val="996A04C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9"/>
  </w:num>
  <w:num w:numId="8">
    <w:abstractNumId w:val="5"/>
  </w:num>
  <w:num w:numId="9">
    <w:abstractNumId w:val="11"/>
  </w:num>
  <w:num w:numId="10">
    <w:abstractNumId w:val="12"/>
  </w:num>
  <w:num w:numId="11">
    <w:abstractNumId w:val="10"/>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750F9"/>
    <w:rsid w:val="00075B63"/>
    <w:rsid w:val="000E3D4F"/>
    <w:rsid w:val="001368C0"/>
    <w:rsid w:val="00142BEA"/>
    <w:rsid w:val="00156B15"/>
    <w:rsid w:val="001D5339"/>
    <w:rsid w:val="002A06E5"/>
    <w:rsid w:val="002D1B40"/>
    <w:rsid w:val="00302A69"/>
    <w:rsid w:val="00307B04"/>
    <w:rsid w:val="003177ED"/>
    <w:rsid w:val="00333286"/>
    <w:rsid w:val="003B1399"/>
    <w:rsid w:val="003C7865"/>
    <w:rsid w:val="00542B88"/>
    <w:rsid w:val="00572797"/>
    <w:rsid w:val="005A762A"/>
    <w:rsid w:val="005E73C0"/>
    <w:rsid w:val="005F55CE"/>
    <w:rsid w:val="006410B2"/>
    <w:rsid w:val="006703DB"/>
    <w:rsid w:val="006762EC"/>
    <w:rsid w:val="006B7B09"/>
    <w:rsid w:val="006F20C2"/>
    <w:rsid w:val="00746CDD"/>
    <w:rsid w:val="00783546"/>
    <w:rsid w:val="00784358"/>
    <w:rsid w:val="00837F1C"/>
    <w:rsid w:val="008C3C28"/>
    <w:rsid w:val="008E1AFE"/>
    <w:rsid w:val="00914DA3"/>
    <w:rsid w:val="00952480"/>
    <w:rsid w:val="009D7C87"/>
    <w:rsid w:val="00AC633D"/>
    <w:rsid w:val="00B4746F"/>
    <w:rsid w:val="00B71509"/>
    <w:rsid w:val="00B766B9"/>
    <w:rsid w:val="00B84AF5"/>
    <w:rsid w:val="00BA2C6B"/>
    <w:rsid w:val="00BF5A91"/>
    <w:rsid w:val="00C13537"/>
    <w:rsid w:val="00C4186B"/>
    <w:rsid w:val="00C57CBE"/>
    <w:rsid w:val="00C70F42"/>
    <w:rsid w:val="00CE000F"/>
    <w:rsid w:val="00CE1D0F"/>
    <w:rsid w:val="00D30D76"/>
    <w:rsid w:val="00DB4CA3"/>
    <w:rsid w:val="00DC21BC"/>
    <w:rsid w:val="00DF4628"/>
    <w:rsid w:val="00E21775"/>
    <w:rsid w:val="00E64841"/>
    <w:rsid w:val="00EA3524"/>
    <w:rsid w:val="00EB5409"/>
    <w:rsid w:val="00EE1F9C"/>
    <w:rsid w:val="00F053A3"/>
    <w:rsid w:val="00F32780"/>
    <w:rsid w:val="00F712ED"/>
    <w:rsid w:val="00FA56CA"/>
    <w:rsid w:val="00FB2A9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07E18A33-0E6B-4D56-B1DC-58E85596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654</Words>
  <Characters>3536</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Miguel Regouga</cp:lastModifiedBy>
  <cp:revision>2</cp:revision>
  <dcterms:created xsi:type="dcterms:W3CDTF">2018-11-01T23:36:00Z</dcterms:created>
  <dcterms:modified xsi:type="dcterms:W3CDTF">2018-11-01T23:36:00Z</dcterms:modified>
</cp:coreProperties>
</file>