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59864D5"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244863A4" w:rsidR="00BA2C6B" w:rsidRDefault="009F6952" w:rsidP="00C4186B">
      <w:pPr>
        <w:spacing w:after="0"/>
        <w:jc w:val="center"/>
        <w:rPr>
          <w:rFonts w:ascii="Calibri" w:eastAsia="DejaVu Sans Condensed" w:hAnsi="Calibri"/>
          <w:lang w:val="en-GB"/>
        </w:rPr>
      </w:pPr>
      <w:r w:rsidRPr="009F6952">
        <w:rPr>
          <w:rFonts w:ascii="Calibri" w:eastAsia="DejaVu Sans Condensed" w:hAnsi="Calibri"/>
          <w:lang w:val="en-GB"/>
        </w:rPr>
        <w:t>G17 - A</w:t>
      </w:r>
    </w:p>
    <w:p w14:paraId="2594BFDF" w14:textId="167258A8" w:rsidR="00BA2C6B" w:rsidRPr="00FB1573" w:rsidRDefault="00C4186B" w:rsidP="00BA2C6B">
      <w:pPr>
        <w:keepNext/>
        <w:widowControl w:val="0"/>
        <w:suppressAutoHyphens/>
        <w:spacing w:before="240" w:after="120"/>
        <w:outlineLvl w:val="3"/>
        <w:rPr>
          <w:rFonts w:ascii="Calibri" w:eastAsia="DejaVu Sans Condensed" w:hAnsi="Calibri" w:cs="DejaVu Sans Condensed"/>
          <w:b/>
          <w:bCs/>
          <w:sz w:val="21"/>
          <w:lang w:val="en-GB"/>
        </w:rPr>
      </w:pPr>
      <w:r w:rsidRPr="00FB1573">
        <w:rPr>
          <w:rFonts w:ascii="Calibri" w:eastAsia="DejaVu Sans Condensed" w:hAnsi="Calibri" w:cs="DejaVu Sans Condensed"/>
          <w:b/>
          <w:bCs/>
          <w:sz w:val="21"/>
          <w:lang w:val="en-GB"/>
        </w:rPr>
        <w:t xml:space="preserve">1. </w:t>
      </w:r>
      <w:r w:rsidR="00784358" w:rsidRPr="00FB1573">
        <w:rPr>
          <w:rFonts w:ascii="Calibri" w:eastAsia="DejaVu Sans Condensed" w:hAnsi="Calibri" w:cs="DejaVu Sans Condensed"/>
          <w:b/>
          <w:bCs/>
          <w:sz w:val="21"/>
          <w:lang w:val="en-GB"/>
        </w:rPr>
        <w:t>Initial Dataset</w:t>
      </w:r>
    </w:p>
    <w:p w14:paraId="7A413FDF" w14:textId="127E451D" w:rsidR="009F6952" w:rsidRPr="00FB1573" w:rsidRDefault="009F6952" w:rsidP="00F32780">
      <w:pPr>
        <w:widowControl w:val="0"/>
        <w:suppressAutoHyphens/>
        <w:spacing w:after="120"/>
        <w:jc w:val="both"/>
        <w:rPr>
          <w:rFonts w:ascii="Calibri" w:eastAsia="DejaVu Sans Condensed" w:hAnsi="Calibri"/>
          <w:sz w:val="21"/>
          <w:lang w:val="en-GB"/>
        </w:rPr>
      </w:pPr>
      <w:r w:rsidRPr="00FB1573">
        <w:rPr>
          <w:rFonts w:ascii="Calibri" w:eastAsia="DejaVu Sans Condensed" w:hAnsi="Calibri"/>
          <w:sz w:val="21"/>
          <w:lang w:val="en-GB"/>
        </w:rPr>
        <w:t>Our initial dataset consisted of two different sets of .csv files:</w:t>
      </w:r>
    </w:p>
    <w:p w14:paraId="112E3717" w14:textId="0DC3CA82" w:rsidR="009F6952" w:rsidRPr="0065594E" w:rsidRDefault="009F6952" w:rsidP="009F6952">
      <w:pPr>
        <w:pStyle w:val="PargrafodaLista"/>
        <w:widowControl w:val="0"/>
        <w:numPr>
          <w:ilvl w:val="0"/>
          <w:numId w:val="10"/>
        </w:numPr>
        <w:suppressAutoHyphens/>
        <w:spacing w:after="120"/>
        <w:jc w:val="both"/>
        <w:rPr>
          <w:rFonts w:ascii="Calibri" w:eastAsia="DejaVu Sans Condensed" w:hAnsi="Calibri"/>
          <w:b/>
          <w:sz w:val="21"/>
          <w:highlight w:val="yellow"/>
          <w:lang w:val="en-GB"/>
        </w:rPr>
      </w:pPr>
      <w:r w:rsidRPr="00FB1573">
        <w:rPr>
          <w:rFonts w:ascii="Calibri" w:eastAsia="DejaVu Sans Condensed" w:hAnsi="Calibri"/>
          <w:b/>
          <w:sz w:val="21"/>
          <w:lang w:val="en-GB"/>
        </w:rPr>
        <w:t>spotify.csv</w:t>
      </w:r>
      <w:r w:rsidRPr="00FB1573">
        <w:rPr>
          <w:rFonts w:ascii="Calibri" w:eastAsia="DejaVu Sans Condensed" w:hAnsi="Calibri"/>
          <w:sz w:val="21"/>
          <w:lang w:val="en-GB"/>
        </w:rPr>
        <w:t xml:space="preserve">, which corresponds to the </w:t>
      </w:r>
      <w:r w:rsidRPr="00FB1573">
        <w:rPr>
          <w:rFonts w:ascii="Calibri" w:eastAsia="DejaVu Sans Condensed" w:hAnsi="Calibri"/>
          <w:sz w:val="21"/>
        </w:rPr>
        <w:t>top 200 songs streamed each day on Spotify, for each of the 53 countries it available in, from 2017/01/01 to 2018/01/09</w:t>
      </w:r>
      <w:r w:rsidR="0065594E">
        <w:rPr>
          <w:rFonts w:ascii="Calibri" w:eastAsia="DejaVu Sans Condensed" w:hAnsi="Calibri"/>
          <w:sz w:val="21"/>
        </w:rPr>
        <w:t xml:space="preserve">, </w:t>
      </w:r>
      <w:r w:rsidR="0065594E" w:rsidRPr="0065594E">
        <w:rPr>
          <w:rFonts w:ascii="Calibri" w:eastAsia="DejaVu Sans Condensed" w:hAnsi="Calibri"/>
          <w:sz w:val="21"/>
          <w:highlight w:val="yellow"/>
        </w:rPr>
        <w:t xml:space="preserve">with 369MB and </w:t>
      </w:r>
      <w:r w:rsidR="0065594E" w:rsidRPr="0065594E">
        <w:rPr>
          <w:rFonts w:ascii="Calibri" w:eastAsia="DejaVu Sans Condensed" w:hAnsi="Calibri"/>
          <w:sz w:val="21"/>
          <w:highlight w:val="yellow"/>
        </w:rPr>
        <w:t>4.028.400</w:t>
      </w:r>
      <w:r w:rsidR="0065594E" w:rsidRPr="0065594E">
        <w:rPr>
          <w:rFonts w:ascii="Calibri" w:eastAsia="DejaVu Sans Condensed" w:hAnsi="Calibri"/>
          <w:sz w:val="21"/>
          <w:highlight w:val="yellow"/>
        </w:rPr>
        <w:t xml:space="preserve"> rows;</w:t>
      </w:r>
    </w:p>
    <w:p w14:paraId="7ED68CDB" w14:textId="0DE66744" w:rsidR="009F6952" w:rsidRPr="0065594E" w:rsidRDefault="009F6952" w:rsidP="009F6952">
      <w:pPr>
        <w:pStyle w:val="PargrafodaLista"/>
        <w:widowControl w:val="0"/>
        <w:numPr>
          <w:ilvl w:val="0"/>
          <w:numId w:val="10"/>
        </w:numPr>
        <w:suppressAutoHyphens/>
        <w:spacing w:after="120"/>
        <w:jc w:val="both"/>
        <w:rPr>
          <w:rFonts w:ascii="Calibri" w:eastAsia="DejaVu Sans Condensed" w:hAnsi="Calibri"/>
          <w:sz w:val="21"/>
          <w:highlight w:val="yellow"/>
          <w:lang w:val="en-GB"/>
        </w:rPr>
      </w:pPr>
      <w:r w:rsidRPr="00FB1573">
        <w:rPr>
          <w:rFonts w:ascii="Calibri" w:eastAsia="DejaVu Sans Condensed" w:hAnsi="Calibri"/>
          <w:sz w:val="21"/>
          <w:lang w:val="en-GB"/>
        </w:rPr>
        <w:t xml:space="preserve">53 different </w:t>
      </w:r>
      <w:r w:rsidRPr="00FB1573">
        <w:rPr>
          <w:rFonts w:ascii="Calibri" w:eastAsia="DejaVu Sans Condensed" w:hAnsi="Calibri"/>
          <w:b/>
          <w:sz w:val="21"/>
          <w:lang w:val="en-GB"/>
        </w:rPr>
        <w:t xml:space="preserve">xx.csv </w:t>
      </w:r>
      <w:r w:rsidRPr="00FB1573">
        <w:rPr>
          <w:rFonts w:ascii="Calibri" w:eastAsia="DejaVu Sans Condensed" w:hAnsi="Calibri"/>
          <w:sz w:val="21"/>
          <w:lang w:val="en-GB"/>
        </w:rPr>
        <w:t>files, which corresponds to the weather data in each of the 53 countries Spotify is available in, whereas “xx” matches the ISO 3166-1 country code (</w:t>
      </w:r>
      <w:r w:rsidRPr="00FB1573">
        <w:rPr>
          <w:rFonts w:ascii="Calibri" w:eastAsia="DejaVu Sans Condensed" w:hAnsi="Calibri"/>
          <w:i/>
          <w:sz w:val="21"/>
          <w:lang w:val="en-GB"/>
        </w:rPr>
        <w:t xml:space="preserve">de.csv </w:t>
      </w:r>
      <w:r w:rsidRPr="00FB1573">
        <w:rPr>
          <w:rFonts w:ascii="Calibri" w:eastAsia="DejaVu Sans Condensed" w:hAnsi="Calibri"/>
          <w:sz w:val="21"/>
          <w:lang w:val="en-GB"/>
        </w:rPr>
        <w:t xml:space="preserve">corresponds to Germany’s weather data, </w:t>
      </w:r>
      <w:r w:rsidRPr="00FB1573">
        <w:rPr>
          <w:rFonts w:ascii="Calibri" w:eastAsia="DejaVu Sans Condensed" w:hAnsi="Calibri"/>
          <w:i/>
          <w:sz w:val="21"/>
          <w:lang w:val="en-GB"/>
        </w:rPr>
        <w:t xml:space="preserve">pt.csv </w:t>
      </w:r>
      <w:r w:rsidRPr="00FB1573">
        <w:rPr>
          <w:rFonts w:ascii="Calibri" w:eastAsia="DejaVu Sans Condensed" w:hAnsi="Calibri"/>
          <w:sz w:val="21"/>
          <w:lang w:val="en-GB"/>
        </w:rPr>
        <w:t>corresponds to Portugal’s weather data, etc.)</w:t>
      </w:r>
      <w:r w:rsidR="0065594E">
        <w:rPr>
          <w:rFonts w:ascii="Calibri" w:eastAsia="DejaVu Sans Condensed" w:hAnsi="Calibri"/>
          <w:sz w:val="21"/>
          <w:lang w:val="en-GB"/>
        </w:rPr>
        <w:t xml:space="preserve">, </w:t>
      </w:r>
      <w:r w:rsidR="0065594E" w:rsidRPr="0065594E">
        <w:rPr>
          <w:rFonts w:ascii="Calibri" w:eastAsia="DejaVu Sans Condensed" w:hAnsi="Calibri"/>
          <w:sz w:val="21"/>
          <w:highlight w:val="yellow"/>
          <w:lang w:val="en-GB"/>
        </w:rPr>
        <w:t xml:space="preserve">with a total of 2MB and </w:t>
      </w:r>
      <w:r w:rsidR="0065594E" w:rsidRPr="0065594E">
        <w:rPr>
          <w:rFonts w:ascii="Calibri" w:eastAsia="DejaVu Sans Condensed" w:hAnsi="Calibri"/>
          <w:sz w:val="21"/>
          <w:highlight w:val="yellow"/>
          <w:lang w:val="en-GB"/>
        </w:rPr>
        <w:t>19.345</w:t>
      </w:r>
      <w:r w:rsidR="0065594E" w:rsidRPr="0065594E">
        <w:rPr>
          <w:rFonts w:ascii="Calibri" w:eastAsia="DejaVu Sans Condensed" w:hAnsi="Calibri"/>
          <w:sz w:val="21"/>
          <w:highlight w:val="yellow"/>
          <w:lang w:val="en-GB"/>
        </w:rPr>
        <w:t xml:space="preserve"> rows</w:t>
      </w:r>
      <w:r w:rsidR="0065594E">
        <w:rPr>
          <w:rFonts w:ascii="Calibri" w:eastAsia="DejaVu Sans Condensed" w:hAnsi="Calibri"/>
          <w:sz w:val="21"/>
          <w:highlight w:val="yellow"/>
          <w:lang w:val="en-GB"/>
        </w:rPr>
        <w:t>.</w:t>
      </w:r>
      <w:r w:rsidR="0065594E" w:rsidRPr="0065594E">
        <w:rPr>
          <w:rFonts w:ascii="Calibri" w:eastAsia="DejaVu Sans Condensed" w:hAnsi="Calibri"/>
          <w:sz w:val="21"/>
          <w:highlight w:val="yellow"/>
          <w:lang w:val="en-GB"/>
        </w:rPr>
        <w:t xml:space="preserve"> </w:t>
      </w:r>
    </w:p>
    <w:p w14:paraId="7AA448A3" w14:textId="389DE5D3" w:rsidR="00D03732" w:rsidRPr="00FB1573" w:rsidRDefault="00127D96" w:rsidP="00BA2C6B">
      <w:pPr>
        <w:widowControl w:val="0"/>
        <w:suppressAutoHyphens/>
        <w:spacing w:after="120"/>
        <w:jc w:val="both"/>
        <w:rPr>
          <w:rFonts w:ascii="Calibri" w:eastAsia="DejaVu Sans Condensed" w:hAnsi="Calibri"/>
          <w:sz w:val="21"/>
          <w:lang w:val="en-GB"/>
        </w:rPr>
      </w:pPr>
      <w:r>
        <w:rPr>
          <w:rFonts w:ascii="Calibri" w:eastAsia="DejaVu Sans Condensed" w:hAnsi="Calibri"/>
          <w:noProof/>
          <w:sz w:val="21"/>
          <w:lang w:val="en-GB"/>
        </w:rPr>
        <w:drawing>
          <wp:anchor distT="0" distB="0" distL="114300" distR="114300" simplePos="0" relativeHeight="251658240" behindDoc="0" locked="0" layoutInCell="1" allowOverlap="1" wp14:anchorId="42A63ACC" wp14:editId="1C86A3F3">
            <wp:simplePos x="0" y="0"/>
            <wp:positionH relativeFrom="column">
              <wp:posOffset>-635</wp:posOffset>
            </wp:positionH>
            <wp:positionV relativeFrom="paragraph">
              <wp:posOffset>283210</wp:posOffset>
            </wp:positionV>
            <wp:extent cx="6723380" cy="1278890"/>
            <wp:effectExtent l="0" t="0" r="0" b="317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261278_276837379607408_6405533445233049600_n.png"/>
                    <pic:cNvPicPr/>
                  </pic:nvPicPr>
                  <pic:blipFill>
                    <a:blip r:embed="rId5"/>
                    <a:stretch>
                      <a:fillRect/>
                    </a:stretch>
                  </pic:blipFill>
                  <pic:spPr>
                    <a:xfrm>
                      <a:off x="0" y="0"/>
                      <a:ext cx="6723380" cy="1278890"/>
                    </a:xfrm>
                    <a:prstGeom prst="rect">
                      <a:avLst/>
                    </a:prstGeom>
                  </pic:spPr>
                </pic:pic>
              </a:graphicData>
            </a:graphic>
            <wp14:sizeRelH relativeFrom="page">
              <wp14:pctWidth>0</wp14:pctWidth>
            </wp14:sizeRelH>
            <wp14:sizeRelV relativeFrom="page">
              <wp14:pctHeight>0</wp14:pctHeight>
            </wp14:sizeRelV>
          </wp:anchor>
        </w:drawing>
      </w:r>
      <w:r w:rsidR="00D03732" w:rsidRPr="00FB1573">
        <w:rPr>
          <w:rFonts w:ascii="Calibri" w:eastAsia="DejaVu Sans Condensed" w:hAnsi="Calibri"/>
          <w:sz w:val="21"/>
          <w:lang w:val="en-GB"/>
        </w:rPr>
        <w:t>The following images represent examples of each of the sets above described:</w:t>
      </w:r>
    </w:p>
    <w:p w14:paraId="7EB3B3F8" w14:textId="77777777" w:rsidR="00BC0A66" w:rsidRDefault="00127D96" w:rsidP="00BC0A66">
      <w:pPr>
        <w:widowControl w:val="0"/>
        <w:suppressAutoHyphens/>
        <w:spacing w:after="120"/>
        <w:jc w:val="both"/>
        <w:rPr>
          <w:rFonts w:ascii="Calibri" w:eastAsia="DejaVu Sans Condensed" w:hAnsi="Calibri"/>
          <w:i/>
          <w:sz w:val="21"/>
          <w:lang w:val="en-GB"/>
        </w:rPr>
      </w:pPr>
      <w:r>
        <w:rPr>
          <w:rFonts w:ascii="Calibri" w:eastAsia="DejaVu Sans Condensed" w:hAnsi="Calibri"/>
          <w:i/>
          <w:sz w:val="21"/>
          <w:lang w:val="en-GB"/>
        </w:rPr>
        <w:t>spoti</w:t>
      </w:r>
      <w:r w:rsidR="00BC0A66">
        <w:rPr>
          <w:rFonts w:ascii="Calibri" w:eastAsia="DejaVu Sans Condensed" w:hAnsi="Calibri"/>
          <w:i/>
          <w:sz w:val="21"/>
          <w:lang w:val="en-GB"/>
        </w:rPr>
        <w:t>f</w:t>
      </w:r>
      <w:r>
        <w:rPr>
          <w:rFonts w:ascii="Calibri" w:eastAsia="DejaVu Sans Condensed" w:hAnsi="Calibri"/>
          <w:i/>
          <w:sz w:val="21"/>
          <w:lang w:val="en-GB"/>
        </w:rPr>
        <w:t>y</w:t>
      </w:r>
      <w:r w:rsidR="00D03732" w:rsidRPr="00FB1573">
        <w:rPr>
          <w:rFonts w:ascii="Calibri" w:eastAsia="DejaVu Sans Condensed" w:hAnsi="Calibri"/>
          <w:i/>
          <w:sz w:val="21"/>
          <w:lang w:val="en-GB"/>
        </w:rPr>
        <w:t>.csv</w:t>
      </w:r>
      <w:r w:rsidR="00BC0A66">
        <w:rPr>
          <w:rFonts w:ascii="Calibri" w:eastAsia="DejaVu Sans Condensed" w:hAnsi="Calibri" w:cs="DejaVu Sans Condensed"/>
          <w:bCs/>
          <w:i/>
          <w:noProof/>
          <w:sz w:val="21"/>
          <w:lang w:val="en-GB"/>
        </w:rPr>
        <w:drawing>
          <wp:inline distT="0" distB="0" distL="0" distR="0" wp14:anchorId="52212533" wp14:editId="2933CABE">
            <wp:extent cx="6642100" cy="90648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4502070_440740153117027_3207726741975990272_n.png"/>
                    <pic:cNvPicPr/>
                  </pic:nvPicPr>
                  <pic:blipFill>
                    <a:blip r:embed="rId6"/>
                    <a:stretch>
                      <a:fillRect/>
                    </a:stretch>
                  </pic:blipFill>
                  <pic:spPr>
                    <a:xfrm>
                      <a:off x="0" y="0"/>
                      <a:ext cx="6642100" cy="906482"/>
                    </a:xfrm>
                    <a:prstGeom prst="rect">
                      <a:avLst/>
                    </a:prstGeom>
                  </pic:spPr>
                </pic:pic>
              </a:graphicData>
            </a:graphic>
          </wp:inline>
        </w:drawing>
      </w:r>
      <w:r>
        <w:rPr>
          <w:rFonts w:ascii="Calibri" w:eastAsia="DejaVu Sans Condensed" w:hAnsi="Calibri" w:cs="DejaVu Sans Condensed"/>
          <w:bCs/>
          <w:i/>
          <w:sz w:val="21"/>
          <w:lang w:val="en-GB"/>
        </w:rPr>
        <w:t>de</w:t>
      </w:r>
      <w:r w:rsidRPr="00127D96">
        <w:rPr>
          <w:rFonts w:ascii="Calibri" w:eastAsia="DejaVu Sans Condensed" w:hAnsi="Calibri" w:cs="DejaVu Sans Condensed"/>
          <w:bCs/>
          <w:i/>
          <w:sz w:val="21"/>
          <w:lang w:val="en-GB"/>
        </w:rPr>
        <w:t>.csv</w:t>
      </w:r>
    </w:p>
    <w:p w14:paraId="2958ED83" w14:textId="77777777" w:rsidR="00BC0A66" w:rsidRDefault="00BC0A66" w:rsidP="00BC0A66">
      <w:pPr>
        <w:widowControl w:val="0"/>
        <w:suppressAutoHyphens/>
        <w:spacing w:after="120"/>
        <w:jc w:val="both"/>
        <w:rPr>
          <w:rFonts w:ascii="Calibri" w:eastAsia="DejaVu Sans Condensed" w:hAnsi="Calibri" w:cs="DejaVu Sans Condensed"/>
          <w:b/>
          <w:bCs/>
          <w:sz w:val="21"/>
          <w:lang w:val="en-GB"/>
        </w:rPr>
      </w:pPr>
    </w:p>
    <w:p w14:paraId="34A42324" w14:textId="13186149" w:rsidR="00BC0A66" w:rsidRDefault="00C4186B" w:rsidP="00BC0A66">
      <w:pPr>
        <w:widowControl w:val="0"/>
        <w:suppressAutoHyphens/>
        <w:spacing w:after="120"/>
        <w:jc w:val="both"/>
        <w:rPr>
          <w:rFonts w:ascii="Calibri" w:eastAsia="DejaVu Sans Condensed" w:hAnsi="Calibri"/>
          <w:i/>
          <w:sz w:val="21"/>
          <w:lang w:val="en-GB"/>
        </w:rPr>
      </w:pPr>
      <w:r w:rsidRPr="00FB1573">
        <w:rPr>
          <w:rFonts w:ascii="Calibri" w:eastAsia="DejaVu Sans Condensed" w:hAnsi="Calibri" w:cs="DejaVu Sans Condensed"/>
          <w:b/>
          <w:bCs/>
          <w:sz w:val="21"/>
          <w:lang w:val="en-GB"/>
        </w:rPr>
        <w:t xml:space="preserve">2. </w:t>
      </w:r>
      <w:r w:rsidR="00784358" w:rsidRPr="00FB1573">
        <w:rPr>
          <w:rFonts w:ascii="Calibri" w:eastAsia="DejaVu Sans Condensed" w:hAnsi="Calibri" w:cs="DejaVu Sans Condensed"/>
          <w:b/>
          <w:bCs/>
          <w:sz w:val="21"/>
          <w:lang w:val="en-GB"/>
        </w:rPr>
        <w:t>Selected/Derived Data</w:t>
      </w:r>
    </w:p>
    <w:p w14:paraId="0830D613" w14:textId="77777777" w:rsidR="00BC0A66" w:rsidRDefault="003C6546" w:rsidP="00BC0A66">
      <w:pPr>
        <w:widowControl w:val="0"/>
        <w:suppressAutoHyphens/>
        <w:spacing w:after="120"/>
        <w:jc w:val="both"/>
        <w:rPr>
          <w:rFonts w:ascii="Calibri" w:eastAsia="DejaVu Sans Condensed" w:hAnsi="Calibri"/>
          <w:i/>
          <w:sz w:val="21"/>
          <w:lang w:val="en-GB"/>
        </w:rPr>
      </w:pPr>
      <w:r>
        <w:rPr>
          <w:rFonts w:ascii="Calibri" w:eastAsia="DejaVu Sans Condensed" w:hAnsi="Calibri" w:cs="DejaVu Sans Condensed"/>
          <w:bCs/>
          <w:sz w:val="21"/>
          <w:lang w:val="en-GB"/>
        </w:rPr>
        <w:t>We have refined the original dataset into the following list of tables:</w:t>
      </w:r>
    </w:p>
    <w:p w14:paraId="1A34A8D2" w14:textId="77777777" w:rsidR="00BC0A66" w:rsidRPr="00BC0A66" w:rsidRDefault="00B85F3B" w:rsidP="00BC0A66">
      <w:pPr>
        <w:pStyle w:val="PargrafodaLista"/>
        <w:widowControl w:val="0"/>
        <w:numPr>
          <w:ilvl w:val="0"/>
          <w:numId w:val="14"/>
        </w:numPr>
        <w:suppressAutoHyphens/>
        <w:spacing w:after="120"/>
        <w:jc w:val="both"/>
        <w:rPr>
          <w:rFonts w:ascii="Calibri" w:eastAsia="DejaVu Sans Condensed" w:hAnsi="Calibri"/>
          <w:i/>
          <w:sz w:val="21"/>
          <w:lang w:val="en-GB"/>
        </w:rPr>
      </w:pPr>
      <w:r w:rsidRPr="00BC0A66">
        <w:rPr>
          <w:rFonts w:ascii="Calibri" w:eastAsia="DejaVu Sans Condensed" w:hAnsi="Calibri" w:cs="DejaVu Sans Condensed"/>
          <w:b/>
          <w:bCs/>
          <w:sz w:val="21"/>
          <w:lang w:val="en-GB"/>
        </w:rPr>
        <w:t xml:space="preserve">weather.csv </w:t>
      </w:r>
      <w:r w:rsidRPr="00BC0A66">
        <w:rPr>
          <w:rFonts w:ascii="Calibri" w:eastAsia="DejaVu Sans Condensed" w:hAnsi="Calibri" w:cs="DejaVu Sans Condensed"/>
          <w:bCs/>
          <w:sz w:val="21"/>
          <w:lang w:val="en-GB"/>
        </w:rPr>
        <w:t>was generated from all the 53 xx.csv files (xx = country code, like pt — Portugal, es — Spain…), and contains all the processed information about the weather conditions in each country in 2017</w:t>
      </w:r>
      <w:r w:rsidR="00BE39D7" w:rsidRPr="00BC0A66">
        <w:rPr>
          <w:rFonts w:ascii="Calibri" w:eastAsia="DejaVu Sans Condensed" w:hAnsi="Calibri" w:cs="DejaVu Sans Condensed"/>
          <w:bCs/>
          <w:sz w:val="21"/>
          <w:lang w:val="en-GB"/>
        </w:rPr>
        <w:t>, with 13.5MB and 19.345 rows</w:t>
      </w:r>
      <w:r w:rsidR="00006CD9" w:rsidRPr="00BC0A66">
        <w:rPr>
          <w:rFonts w:ascii="Calibri" w:eastAsia="DejaVu Sans Condensed" w:hAnsi="Calibri" w:cs="DejaVu Sans Condensed"/>
          <w:bCs/>
          <w:sz w:val="21"/>
          <w:lang w:val="en-GB"/>
        </w:rPr>
        <w:t>;</w:t>
      </w:r>
    </w:p>
    <w:p w14:paraId="05AB9AF5" w14:textId="77777777" w:rsidR="00BC0A66" w:rsidRPr="00BC0A66" w:rsidRDefault="00006CD9" w:rsidP="00BC0A66">
      <w:pPr>
        <w:pStyle w:val="PargrafodaLista"/>
        <w:widowControl w:val="0"/>
        <w:numPr>
          <w:ilvl w:val="0"/>
          <w:numId w:val="14"/>
        </w:numPr>
        <w:suppressAutoHyphens/>
        <w:spacing w:after="120"/>
        <w:jc w:val="both"/>
        <w:rPr>
          <w:rFonts w:ascii="Calibri" w:eastAsia="DejaVu Sans Condensed" w:hAnsi="Calibri"/>
          <w:i/>
          <w:sz w:val="21"/>
          <w:lang w:val="en-GB"/>
        </w:rPr>
      </w:pPr>
      <w:r w:rsidRPr="00BC0A66">
        <w:rPr>
          <w:rFonts w:ascii="Calibri" w:eastAsia="DejaVu Sans Condensed" w:hAnsi="Calibri" w:cs="DejaVu Sans Condensed"/>
          <w:b/>
          <w:bCs/>
          <w:sz w:val="21"/>
          <w:lang w:val="en-GB"/>
        </w:rPr>
        <w:t xml:space="preserve">processed_spotify.csv </w:t>
      </w:r>
      <w:r w:rsidRPr="00BC0A66">
        <w:rPr>
          <w:rFonts w:ascii="Calibri" w:eastAsia="DejaVu Sans Condensed" w:hAnsi="Calibri" w:cs="DejaVu Sans Condensed"/>
          <w:bCs/>
          <w:sz w:val="21"/>
          <w:lang w:val="en-GB"/>
        </w:rPr>
        <w:t>was generated from spotify.csv and contains mostly the same information, but processed in order to uniformize data</w:t>
      </w:r>
      <w:r w:rsidR="00BE39D7" w:rsidRPr="00BC0A66">
        <w:rPr>
          <w:rFonts w:ascii="Calibri" w:eastAsia="DejaVu Sans Condensed" w:hAnsi="Calibri" w:cs="DejaVu Sans Condensed"/>
          <w:bCs/>
          <w:sz w:val="21"/>
          <w:lang w:val="en-GB"/>
        </w:rPr>
        <w:t>, with 151MB and 933.607 rows</w:t>
      </w:r>
      <w:r w:rsidRPr="00BC0A66">
        <w:rPr>
          <w:rFonts w:ascii="Calibri" w:eastAsia="DejaVu Sans Condensed" w:hAnsi="Calibri" w:cs="DejaVu Sans Condensed"/>
          <w:bCs/>
          <w:sz w:val="21"/>
          <w:lang w:val="en-GB"/>
        </w:rPr>
        <w:t>;</w:t>
      </w:r>
    </w:p>
    <w:p w14:paraId="2BC2E60A" w14:textId="77777777" w:rsidR="00BC0A66" w:rsidRPr="00BC0A66" w:rsidRDefault="00B85F3B" w:rsidP="00BC0A66">
      <w:pPr>
        <w:pStyle w:val="PargrafodaLista"/>
        <w:widowControl w:val="0"/>
        <w:numPr>
          <w:ilvl w:val="0"/>
          <w:numId w:val="14"/>
        </w:numPr>
        <w:suppressAutoHyphens/>
        <w:spacing w:after="120"/>
        <w:jc w:val="both"/>
        <w:rPr>
          <w:rFonts w:ascii="Calibri" w:eastAsia="DejaVu Sans Condensed" w:hAnsi="Calibri"/>
          <w:i/>
          <w:sz w:val="21"/>
          <w:lang w:val="en-GB"/>
        </w:rPr>
      </w:pPr>
      <w:r w:rsidRPr="00BC0A66">
        <w:rPr>
          <w:rFonts w:ascii="Calibri" w:eastAsia="DejaVu Sans Condensed" w:hAnsi="Calibri" w:cs="DejaVu Sans Condensed"/>
          <w:b/>
          <w:bCs/>
          <w:sz w:val="21"/>
          <w:lang w:val="en-GB"/>
        </w:rPr>
        <w:t>full_dataset.csv</w:t>
      </w:r>
      <w:r w:rsidRPr="00BC0A66">
        <w:rPr>
          <w:rFonts w:ascii="Calibri" w:eastAsia="DejaVu Sans Condensed" w:hAnsi="Calibri" w:cs="DejaVu Sans Condensed"/>
          <w:bCs/>
          <w:sz w:val="21"/>
          <w:lang w:val="en-GB"/>
        </w:rPr>
        <w:t xml:space="preserve"> was generated from weather.csv and spotify.csv and contains all the processed information about the weather conditions and the most streamed songs in each day</w:t>
      </w:r>
      <w:r w:rsidR="00BE39D7" w:rsidRPr="00BC0A66">
        <w:rPr>
          <w:rFonts w:ascii="Calibri" w:eastAsia="DejaVu Sans Condensed" w:hAnsi="Calibri" w:cs="DejaVu Sans Condensed"/>
          <w:bCs/>
          <w:sz w:val="21"/>
          <w:lang w:val="en-GB"/>
        </w:rPr>
        <w:t>, with 178MB and 933.607 rows</w:t>
      </w:r>
      <w:r w:rsidR="00006CD9" w:rsidRPr="00BC0A66">
        <w:rPr>
          <w:rFonts w:ascii="Calibri" w:eastAsia="DejaVu Sans Condensed" w:hAnsi="Calibri" w:cs="DejaVu Sans Condensed"/>
          <w:bCs/>
          <w:sz w:val="21"/>
          <w:lang w:val="en-GB"/>
        </w:rPr>
        <w:t>;</w:t>
      </w:r>
    </w:p>
    <w:p w14:paraId="458D3DB4" w14:textId="77777777" w:rsidR="00BC0A66" w:rsidRPr="00BC0A66" w:rsidRDefault="00B85F3B" w:rsidP="00BC0A66">
      <w:pPr>
        <w:pStyle w:val="PargrafodaLista"/>
        <w:widowControl w:val="0"/>
        <w:numPr>
          <w:ilvl w:val="0"/>
          <w:numId w:val="14"/>
        </w:numPr>
        <w:suppressAutoHyphens/>
        <w:spacing w:after="120"/>
        <w:jc w:val="both"/>
        <w:rPr>
          <w:rFonts w:ascii="Calibri" w:eastAsia="DejaVu Sans Condensed" w:hAnsi="Calibri"/>
          <w:i/>
          <w:sz w:val="21"/>
          <w:lang w:val="en-GB"/>
        </w:rPr>
      </w:pPr>
      <w:r w:rsidRPr="00BC0A66">
        <w:rPr>
          <w:rFonts w:ascii="Calibri" w:eastAsia="DejaVu Sans Condensed" w:hAnsi="Calibri" w:cs="DejaVu Sans Condensed"/>
          <w:b/>
          <w:bCs/>
          <w:sz w:val="21"/>
          <w:lang w:val="en-GB"/>
        </w:rPr>
        <w:t xml:space="preserve">songs_temp.csv </w:t>
      </w:r>
      <w:r w:rsidRPr="00BC0A66">
        <w:rPr>
          <w:rFonts w:ascii="Calibri" w:eastAsia="DejaVu Sans Condensed" w:hAnsi="Calibri" w:cs="DejaVu Sans Condensed"/>
          <w:bCs/>
          <w:sz w:val="21"/>
          <w:lang w:val="en-GB"/>
        </w:rPr>
        <w:t xml:space="preserve">was derived from full_dataset.csv and contains </w:t>
      </w:r>
      <w:r w:rsidR="00006CD9" w:rsidRPr="00BC0A66">
        <w:rPr>
          <w:rFonts w:ascii="Calibri" w:eastAsia="DejaVu Sans Condensed" w:hAnsi="Calibri" w:cs="DejaVu Sans Condensed"/>
          <w:bCs/>
          <w:sz w:val="21"/>
          <w:lang w:val="en-GB"/>
        </w:rPr>
        <w:t>all the information about the songs, and it is sorted by streams and temperature</w:t>
      </w:r>
      <w:r w:rsidR="00BE39D7" w:rsidRPr="00BC0A66">
        <w:rPr>
          <w:rFonts w:ascii="Calibri" w:eastAsia="DejaVu Sans Condensed" w:hAnsi="Calibri" w:cs="DejaVu Sans Condensed"/>
          <w:bCs/>
          <w:sz w:val="21"/>
          <w:lang w:val="en-GB"/>
        </w:rPr>
        <w:t>, with 7.57MB and 49.798 rows</w:t>
      </w:r>
      <w:r w:rsidR="00006CD9" w:rsidRPr="00BC0A66">
        <w:rPr>
          <w:rFonts w:ascii="Calibri" w:eastAsia="DejaVu Sans Condensed" w:hAnsi="Calibri" w:cs="DejaVu Sans Condensed"/>
          <w:bCs/>
          <w:sz w:val="21"/>
          <w:lang w:val="en-GB"/>
        </w:rPr>
        <w:t>.</w:t>
      </w:r>
    </w:p>
    <w:p w14:paraId="664EAF2E" w14:textId="1EB2A04B" w:rsidR="00BC0A66" w:rsidRPr="00BC0A66" w:rsidRDefault="00B937F0" w:rsidP="00BC0A66">
      <w:pPr>
        <w:pStyle w:val="PargrafodaLista"/>
        <w:widowControl w:val="0"/>
        <w:numPr>
          <w:ilvl w:val="0"/>
          <w:numId w:val="14"/>
        </w:numPr>
        <w:suppressAutoHyphens/>
        <w:spacing w:after="120"/>
        <w:jc w:val="both"/>
        <w:rPr>
          <w:rFonts w:ascii="Calibri" w:eastAsia="DejaVu Sans Condensed" w:hAnsi="Calibri"/>
          <w:i/>
          <w:sz w:val="21"/>
          <w:highlight w:val="yellow"/>
          <w:lang w:val="en-GB"/>
        </w:rPr>
      </w:pPr>
      <w:r w:rsidRPr="00BC0A66">
        <w:rPr>
          <w:rFonts w:ascii="Calibri" w:eastAsia="DejaVu Sans Condensed" w:hAnsi="Calibri" w:cs="DejaVu Sans Condensed"/>
          <w:b/>
          <w:bCs/>
          <w:sz w:val="21"/>
          <w:highlight w:val="yellow"/>
          <w:lang w:val="en-GB"/>
        </w:rPr>
        <w:t xml:space="preserve">sunny.csv </w:t>
      </w:r>
      <w:r w:rsidR="00BC0A66" w:rsidRPr="00BC0A66">
        <w:rPr>
          <w:rFonts w:ascii="Calibri" w:eastAsia="DejaVu Sans Condensed" w:hAnsi="Calibri" w:cs="DejaVu Sans Condensed"/>
          <w:bCs/>
          <w:sz w:val="21"/>
          <w:highlight w:val="yellow"/>
          <w:lang w:val="en-GB"/>
        </w:rPr>
        <w:t>was derived from full_dataset.csv and contains all the information about the songs</w:t>
      </w:r>
      <w:r w:rsidR="00BC0A66" w:rsidRPr="00BC0A66">
        <w:rPr>
          <w:rFonts w:ascii="Calibri" w:eastAsia="DejaVu Sans Condensed" w:hAnsi="Calibri" w:cs="DejaVu Sans Condensed"/>
          <w:bCs/>
          <w:sz w:val="21"/>
          <w:highlight w:val="yellow"/>
          <w:lang w:val="en-GB"/>
        </w:rPr>
        <w:t xml:space="preserve"> when it’s sunny</w:t>
      </w:r>
      <w:r w:rsidR="00BC0A66" w:rsidRPr="00BC0A66">
        <w:rPr>
          <w:rFonts w:ascii="Calibri" w:eastAsia="DejaVu Sans Condensed" w:hAnsi="Calibri" w:cs="DejaVu Sans Condensed"/>
          <w:bCs/>
          <w:sz w:val="21"/>
          <w:highlight w:val="yellow"/>
          <w:lang w:val="en-GB"/>
        </w:rPr>
        <w:t xml:space="preserve">, and it is sorted by </w:t>
      </w:r>
      <w:r w:rsidR="00BC0A66" w:rsidRPr="00BC0A66">
        <w:rPr>
          <w:rFonts w:ascii="Calibri" w:eastAsia="DejaVu Sans Condensed" w:hAnsi="Calibri" w:cs="DejaVu Sans Condensed"/>
          <w:bCs/>
          <w:sz w:val="21"/>
          <w:highlight w:val="yellow"/>
          <w:lang w:val="en-GB"/>
        </w:rPr>
        <w:t>number of streams</w:t>
      </w:r>
      <w:r w:rsidR="00BC0A66" w:rsidRPr="00BC0A66">
        <w:rPr>
          <w:rFonts w:ascii="Calibri" w:eastAsia="DejaVu Sans Condensed" w:hAnsi="Calibri" w:cs="DejaVu Sans Condensed"/>
          <w:bCs/>
          <w:sz w:val="21"/>
          <w:highlight w:val="yellow"/>
          <w:lang w:val="en-GB"/>
        </w:rPr>
        <w:t xml:space="preserve">, with </w:t>
      </w:r>
      <w:r w:rsidR="00D1778D">
        <w:rPr>
          <w:rFonts w:ascii="Calibri" w:eastAsia="DejaVu Sans Condensed" w:hAnsi="Calibri" w:cs="DejaVu Sans Condensed"/>
          <w:bCs/>
          <w:sz w:val="21"/>
          <w:highlight w:val="yellow"/>
          <w:lang w:val="en-GB"/>
        </w:rPr>
        <w:t>18KB</w:t>
      </w:r>
      <w:r w:rsidR="00BC0A66" w:rsidRPr="00BC0A66">
        <w:rPr>
          <w:rFonts w:ascii="Calibri" w:eastAsia="DejaVu Sans Condensed" w:hAnsi="Calibri" w:cs="DejaVu Sans Condensed"/>
          <w:bCs/>
          <w:sz w:val="21"/>
          <w:highlight w:val="yellow"/>
          <w:lang w:val="en-GB"/>
        </w:rPr>
        <w:t xml:space="preserve"> and </w:t>
      </w:r>
      <w:r w:rsidR="00D1778D">
        <w:rPr>
          <w:rFonts w:ascii="Calibri" w:eastAsia="DejaVu Sans Condensed" w:hAnsi="Calibri" w:cs="DejaVu Sans Condensed"/>
          <w:bCs/>
          <w:sz w:val="21"/>
          <w:highlight w:val="yellow"/>
          <w:lang w:val="en-GB"/>
        </w:rPr>
        <w:t>114</w:t>
      </w:r>
      <w:bookmarkStart w:id="0" w:name="_GoBack"/>
      <w:bookmarkEnd w:id="0"/>
      <w:r w:rsidR="00BC0A66" w:rsidRPr="00BC0A66">
        <w:rPr>
          <w:rFonts w:ascii="Calibri" w:eastAsia="DejaVu Sans Condensed" w:hAnsi="Calibri" w:cs="DejaVu Sans Condensed"/>
          <w:bCs/>
          <w:sz w:val="21"/>
          <w:highlight w:val="yellow"/>
          <w:lang w:val="en-GB"/>
        </w:rPr>
        <w:t xml:space="preserve"> rows.</w:t>
      </w:r>
    </w:p>
    <w:p w14:paraId="3F746E65" w14:textId="7F1C2B8E" w:rsidR="00BC0A66" w:rsidRPr="00BC0A66" w:rsidRDefault="00BC0A66" w:rsidP="00BC0A66">
      <w:pPr>
        <w:pStyle w:val="PargrafodaLista"/>
        <w:widowControl w:val="0"/>
        <w:numPr>
          <w:ilvl w:val="0"/>
          <w:numId w:val="14"/>
        </w:numPr>
        <w:suppressAutoHyphens/>
        <w:spacing w:after="120"/>
        <w:jc w:val="both"/>
        <w:rPr>
          <w:rFonts w:ascii="Calibri" w:eastAsia="DejaVu Sans Condensed" w:hAnsi="Calibri"/>
          <w:i/>
          <w:sz w:val="21"/>
          <w:highlight w:val="yellow"/>
          <w:lang w:val="en-GB"/>
        </w:rPr>
      </w:pPr>
      <w:r w:rsidRPr="00BC0A66">
        <w:rPr>
          <w:rFonts w:ascii="Calibri" w:eastAsia="DejaVu Sans Condensed" w:hAnsi="Calibri" w:cs="DejaVu Sans Condensed"/>
          <w:b/>
          <w:bCs/>
          <w:sz w:val="21"/>
          <w:highlight w:val="yellow"/>
          <w:lang w:val="en-GB"/>
        </w:rPr>
        <w:t xml:space="preserve">raining.csv </w:t>
      </w:r>
      <w:r w:rsidRPr="00BC0A66">
        <w:rPr>
          <w:rFonts w:ascii="Calibri" w:eastAsia="DejaVu Sans Condensed" w:hAnsi="Calibri" w:cs="DejaVu Sans Condensed"/>
          <w:bCs/>
          <w:sz w:val="21"/>
          <w:highlight w:val="yellow"/>
          <w:lang w:val="en-GB"/>
        </w:rPr>
        <w:t xml:space="preserve">was derived from full_dataset.csv and contains all the information about the songs when it’s </w:t>
      </w:r>
      <w:r w:rsidRPr="00BC0A66">
        <w:rPr>
          <w:rFonts w:ascii="Calibri" w:eastAsia="DejaVu Sans Condensed" w:hAnsi="Calibri" w:cs="DejaVu Sans Condensed"/>
          <w:bCs/>
          <w:sz w:val="21"/>
          <w:highlight w:val="yellow"/>
          <w:lang w:val="en-GB"/>
        </w:rPr>
        <w:t>raining</w:t>
      </w:r>
      <w:r w:rsidRPr="00BC0A66">
        <w:rPr>
          <w:rFonts w:ascii="Calibri" w:eastAsia="DejaVu Sans Condensed" w:hAnsi="Calibri" w:cs="DejaVu Sans Condensed"/>
          <w:bCs/>
          <w:sz w:val="21"/>
          <w:highlight w:val="yellow"/>
          <w:lang w:val="en-GB"/>
        </w:rPr>
        <w:t xml:space="preserve">, and it is sorted by number of streams, with </w:t>
      </w:r>
      <w:r w:rsidR="00D1778D">
        <w:rPr>
          <w:rFonts w:ascii="Calibri" w:eastAsia="DejaVu Sans Condensed" w:hAnsi="Calibri" w:cs="DejaVu Sans Condensed"/>
          <w:bCs/>
          <w:sz w:val="21"/>
          <w:highlight w:val="yellow"/>
          <w:lang w:val="en-GB"/>
        </w:rPr>
        <w:t>205KB</w:t>
      </w:r>
      <w:r w:rsidRPr="00BC0A66">
        <w:rPr>
          <w:rFonts w:ascii="Calibri" w:eastAsia="DejaVu Sans Condensed" w:hAnsi="Calibri" w:cs="DejaVu Sans Condensed"/>
          <w:bCs/>
          <w:sz w:val="21"/>
          <w:highlight w:val="yellow"/>
          <w:lang w:val="en-GB"/>
        </w:rPr>
        <w:t xml:space="preserve"> and </w:t>
      </w:r>
      <w:r w:rsidR="00D1778D">
        <w:rPr>
          <w:rFonts w:ascii="Calibri" w:eastAsia="DejaVu Sans Condensed" w:hAnsi="Calibri" w:cs="DejaVu Sans Condensed"/>
          <w:bCs/>
          <w:sz w:val="21"/>
          <w:highlight w:val="yellow"/>
          <w:lang w:val="en-GB"/>
        </w:rPr>
        <w:t>7.235</w:t>
      </w:r>
      <w:r w:rsidRPr="00BC0A66">
        <w:rPr>
          <w:rFonts w:ascii="Calibri" w:eastAsia="DejaVu Sans Condensed" w:hAnsi="Calibri" w:cs="DejaVu Sans Condensed"/>
          <w:bCs/>
          <w:sz w:val="21"/>
          <w:highlight w:val="yellow"/>
          <w:lang w:val="en-GB"/>
        </w:rPr>
        <w:t xml:space="preserve"> rows.</w:t>
      </w:r>
    </w:p>
    <w:p w14:paraId="4C8BF8B6" w14:textId="0BA42981" w:rsidR="00BC0A66" w:rsidRPr="00BC0A66" w:rsidRDefault="00BC0A66" w:rsidP="00BC0A66">
      <w:pPr>
        <w:pStyle w:val="PargrafodaLista"/>
        <w:widowControl w:val="0"/>
        <w:numPr>
          <w:ilvl w:val="0"/>
          <w:numId w:val="14"/>
        </w:numPr>
        <w:suppressAutoHyphens/>
        <w:spacing w:after="120"/>
        <w:jc w:val="both"/>
        <w:rPr>
          <w:rFonts w:ascii="Calibri" w:eastAsia="DejaVu Sans Condensed" w:hAnsi="Calibri" w:cs="DejaVu Sans Condensed"/>
          <w:bCs/>
          <w:sz w:val="21"/>
          <w:highlight w:val="yellow"/>
          <w:lang w:val="en-GB"/>
        </w:rPr>
      </w:pPr>
      <w:r w:rsidRPr="00BC0A66">
        <w:rPr>
          <w:rFonts w:ascii="Calibri" w:eastAsia="DejaVu Sans Condensed" w:hAnsi="Calibri" w:cs="DejaVu Sans Condensed"/>
          <w:b/>
          <w:bCs/>
          <w:sz w:val="21"/>
          <w:highlight w:val="yellow"/>
          <w:lang w:val="en-GB"/>
        </w:rPr>
        <w:t xml:space="preserve">indicators.csv </w:t>
      </w:r>
      <w:r w:rsidRPr="00BC0A66">
        <w:rPr>
          <w:rFonts w:ascii="Calibri" w:eastAsia="DejaVu Sans Condensed" w:hAnsi="Calibri" w:cs="DejaVu Sans Condensed"/>
          <w:bCs/>
          <w:sz w:val="21"/>
          <w:highlight w:val="yellow"/>
          <w:lang w:val="en-GB"/>
        </w:rPr>
        <w:t xml:space="preserve">was derived from full_dataset.csv and contains all the information about the </w:t>
      </w:r>
      <w:r w:rsidRPr="00BC0A66">
        <w:rPr>
          <w:rFonts w:ascii="Calibri" w:eastAsia="DejaVu Sans Condensed" w:hAnsi="Calibri" w:cs="DejaVu Sans Condensed"/>
          <w:bCs/>
          <w:sz w:val="21"/>
          <w:highlight w:val="yellow"/>
          <w:lang w:val="en-GB"/>
        </w:rPr>
        <w:t>listening habits according to the weather conditions</w:t>
      </w:r>
      <w:r w:rsidRPr="00BC0A66">
        <w:rPr>
          <w:rFonts w:ascii="Calibri" w:eastAsia="DejaVu Sans Condensed" w:hAnsi="Calibri" w:cs="DejaVu Sans Condensed"/>
          <w:bCs/>
          <w:sz w:val="21"/>
          <w:highlight w:val="yellow"/>
          <w:lang w:val="en-GB"/>
        </w:rPr>
        <w:t xml:space="preserve">, and it is sorted by number of streams, with </w:t>
      </w:r>
      <w:r w:rsidR="006C15DC">
        <w:rPr>
          <w:rFonts w:ascii="Calibri" w:eastAsia="DejaVu Sans Condensed" w:hAnsi="Calibri" w:cs="DejaVu Sans Condensed"/>
          <w:bCs/>
          <w:sz w:val="21"/>
          <w:highlight w:val="yellow"/>
          <w:lang w:val="en-GB"/>
        </w:rPr>
        <w:t>11</w:t>
      </w:r>
      <w:r w:rsidRPr="00BC0A66">
        <w:rPr>
          <w:rFonts w:ascii="Calibri" w:eastAsia="DejaVu Sans Condensed" w:hAnsi="Calibri" w:cs="DejaVu Sans Condensed"/>
          <w:bCs/>
          <w:sz w:val="21"/>
          <w:highlight w:val="yellow"/>
          <w:lang w:val="en-GB"/>
        </w:rPr>
        <w:t xml:space="preserve">MB and </w:t>
      </w:r>
      <w:r w:rsidR="00783799">
        <w:rPr>
          <w:rFonts w:ascii="Calibri" w:eastAsia="DejaVu Sans Condensed" w:hAnsi="Calibri" w:cs="DejaVu Sans Condensed"/>
          <w:bCs/>
          <w:sz w:val="21"/>
          <w:highlight w:val="yellow"/>
          <w:lang w:val="en-GB"/>
        </w:rPr>
        <w:t>67.438</w:t>
      </w:r>
      <w:r w:rsidRPr="00BC0A66">
        <w:rPr>
          <w:rFonts w:ascii="Calibri" w:eastAsia="DejaVu Sans Condensed" w:hAnsi="Calibri" w:cs="DejaVu Sans Condensed"/>
          <w:bCs/>
          <w:sz w:val="21"/>
          <w:highlight w:val="yellow"/>
          <w:lang w:val="en-GB"/>
        </w:rPr>
        <w:t xml:space="preserve"> rows.</w:t>
      </w:r>
    </w:p>
    <w:p w14:paraId="5FF51D08" w14:textId="7EF0D4F8" w:rsidR="00BC0A66" w:rsidRPr="00BC0A66" w:rsidRDefault="00F31B1D" w:rsidP="00BC0A66">
      <w:pPr>
        <w:pStyle w:val="PargrafodaLista"/>
        <w:keepNext/>
        <w:widowControl w:val="0"/>
        <w:numPr>
          <w:ilvl w:val="0"/>
          <w:numId w:val="13"/>
        </w:numPr>
        <w:suppressAutoHyphens/>
        <w:spacing w:before="240" w:after="120"/>
        <w:outlineLvl w:val="3"/>
        <w:rPr>
          <w:rFonts w:ascii="Calibri" w:eastAsia="DejaVu Sans Condensed" w:hAnsi="Calibri" w:cs="DejaVu Sans Condensed"/>
          <w:b/>
          <w:bCs/>
          <w:sz w:val="21"/>
          <w:highlight w:val="yellow"/>
          <w:lang w:val="en-GB"/>
        </w:rPr>
      </w:pPr>
      <w:r>
        <w:rPr>
          <w:rFonts w:ascii="Calibri" w:eastAsia="DejaVu Sans Condensed" w:hAnsi="Calibri" w:cs="DejaVu Sans Condensed"/>
          <w:b/>
          <w:bCs/>
          <w:sz w:val="21"/>
          <w:highlight w:val="yellow"/>
          <w:lang w:val="en-GB"/>
        </w:rPr>
        <w:t>streams_conditions</w:t>
      </w:r>
      <w:r w:rsidR="00BC0A66" w:rsidRPr="00BC0A66">
        <w:rPr>
          <w:rFonts w:ascii="Calibri" w:eastAsia="DejaVu Sans Condensed" w:hAnsi="Calibri" w:cs="DejaVu Sans Condensed"/>
          <w:b/>
          <w:bCs/>
          <w:sz w:val="21"/>
          <w:highlight w:val="yellow"/>
          <w:lang w:val="en-GB"/>
        </w:rPr>
        <w:t xml:space="preserve">.csv </w:t>
      </w:r>
      <w:r w:rsidR="00BC0A66" w:rsidRPr="00BC0A66">
        <w:rPr>
          <w:rFonts w:ascii="Calibri" w:eastAsia="DejaVu Sans Condensed" w:hAnsi="Calibri" w:cs="DejaVu Sans Condensed"/>
          <w:bCs/>
          <w:sz w:val="21"/>
          <w:highlight w:val="yellow"/>
          <w:lang w:val="en-GB"/>
        </w:rPr>
        <w:t xml:space="preserve">was derived from full_dataset.csv and contains all the information regarding the number of streams of each country according to its weather conditions, and it is sorted by number of streams, with </w:t>
      </w:r>
      <w:r>
        <w:rPr>
          <w:rFonts w:ascii="Calibri" w:eastAsia="DejaVu Sans Condensed" w:hAnsi="Calibri" w:cs="DejaVu Sans Condensed"/>
          <w:bCs/>
          <w:sz w:val="21"/>
          <w:highlight w:val="yellow"/>
          <w:lang w:val="en-GB"/>
        </w:rPr>
        <w:t>10KB</w:t>
      </w:r>
      <w:r w:rsidR="00BC0A66" w:rsidRPr="00BC0A66">
        <w:rPr>
          <w:rFonts w:ascii="Calibri" w:eastAsia="DejaVu Sans Condensed" w:hAnsi="Calibri" w:cs="DejaVu Sans Condensed"/>
          <w:bCs/>
          <w:sz w:val="21"/>
          <w:highlight w:val="yellow"/>
          <w:lang w:val="en-GB"/>
        </w:rPr>
        <w:t xml:space="preserve"> and </w:t>
      </w:r>
      <w:r>
        <w:rPr>
          <w:rFonts w:ascii="Calibri" w:eastAsia="DejaVu Sans Condensed" w:hAnsi="Calibri" w:cs="DejaVu Sans Condensed"/>
          <w:bCs/>
          <w:sz w:val="21"/>
          <w:highlight w:val="yellow"/>
          <w:lang w:val="en-GB"/>
        </w:rPr>
        <w:t>389</w:t>
      </w:r>
      <w:r w:rsidR="00BC0A66" w:rsidRPr="00BC0A66">
        <w:rPr>
          <w:rFonts w:ascii="Calibri" w:eastAsia="DejaVu Sans Condensed" w:hAnsi="Calibri" w:cs="DejaVu Sans Condensed"/>
          <w:bCs/>
          <w:sz w:val="21"/>
          <w:highlight w:val="yellow"/>
          <w:lang w:val="en-GB"/>
        </w:rPr>
        <w:t xml:space="preserve"> rows.</w:t>
      </w:r>
    </w:p>
    <w:p w14:paraId="773FA6F6" w14:textId="77777777" w:rsidR="00BC0A66" w:rsidRPr="00BC0A66" w:rsidRDefault="00BC0A66" w:rsidP="00BC0A66">
      <w:pPr>
        <w:widowControl w:val="0"/>
        <w:suppressAutoHyphens/>
        <w:spacing w:after="120"/>
        <w:jc w:val="both"/>
        <w:rPr>
          <w:rFonts w:ascii="Calibri" w:eastAsia="DejaVu Sans Condensed" w:hAnsi="Calibri"/>
          <w:i/>
          <w:sz w:val="21"/>
          <w:lang w:val="en-GB"/>
        </w:rPr>
      </w:pPr>
    </w:p>
    <w:p w14:paraId="382720E9" w14:textId="5003AA8B" w:rsidR="00BA2C6B" w:rsidRPr="00FB1573" w:rsidRDefault="00C4186B"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1"/>
          <w:lang w:val="en-GB"/>
        </w:rPr>
      </w:pPr>
      <w:r w:rsidRPr="00FB1573">
        <w:rPr>
          <w:rFonts w:ascii="Calibri" w:eastAsia="DejaVu Sans Condensed" w:hAnsi="Calibri" w:cs="DejaVu Sans Condensed"/>
          <w:b/>
          <w:bCs/>
          <w:sz w:val="21"/>
          <w:lang w:val="en-GB"/>
        </w:rPr>
        <w:lastRenderedPageBreak/>
        <w:t xml:space="preserve">3. </w:t>
      </w:r>
      <w:r w:rsidR="00784358" w:rsidRPr="00FB1573">
        <w:rPr>
          <w:rFonts w:ascii="Calibri" w:eastAsia="DejaVu Sans Condensed" w:hAnsi="Calibri" w:cs="DejaVu Sans Condensed"/>
          <w:b/>
          <w:bCs/>
          <w:sz w:val="21"/>
          <w:lang w:val="en-GB"/>
        </w:rPr>
        <w:t>Data abstraction</w:t>
      </w:r>
    </w:p>
    <w:tbl>
      <w:tblPr>
        <w:tblStyle w:val="TabeladeGrelha7Colorida"/>
        <w:tblW w:w="5000" w:type="pct"/>
        <w:tblLook w:val="04A0" w:firstRow="1" w:lastRow="0" w:firstColumn="1" w:lastColumn="0" w:noHBand="0" w:noVBand="1"/>
      </w:tblPr>
      <w:tblGrid>
        <w:gridCol w:w="1071"/>
        <w:gridCol w:w="2632"/>
        <w:gridCol w:w="990"/>
        <w:gridCol w:w="5983"/>
      </w:tblGrid>
      <w:tr w:rsidR="00402C25" w:rsidRPr="00A6065B" w14:paraId="6215594A" w14:textId="77777777" w:rsidTr="00097EB2">
        <w:trPr>
          <w:cnfStyle w:val="100000000000" w:firstRow="1" w:lastRow="0" w:firstColumn="0" w:lastColumn="0" w:oddVBand="0" w:evenVBand="0" w:oddHBand="0" w:evenHBand="0" w:firstRowFirstColumn="0" w:firstRowLastColumn="0" w:lastRowFirstColumn="0" w:lastRowLastColumn="0"/>
          <w:trHeight w:val="197"/>
        </w:trPr>
        <w:tc>
          <w:tcPr>
            <w:cnfStyle w:val="001000000100" w:firstRow="0" w:lastRow="0" w:firstColumn="1" w:lastColumn="0" w:oddVBand="0" w:evenVBand="0" w:oddHBand="0" w:evenHBand="0" w:firstRowFirstColumn="1" w:firstRowLastColumn="0" w:lastRowFirstColumn="0" w:lastRowLastColumn="0"/>
            <w:tcW w:w="502" w:type="pct"/>
            <w:vAlign w:val="center"/>
          </w:tcPr>
          <w:p w14:paraId="12048D6E" w14:textId="77777777" w:rsidR="00C926E1" w:rsidRPr="00FB1573" w:rsidRDefault="00C926E1" w:rsidP="005F47E7">
            <w:pPr>
              <w:keepNext/>
              <w:widowControl w:val="0"/>
              <w:numPr>
                <w:ilvl w:val="3"/>
                <w:numId w:val="1"/>
              </w:numPr>
              <w:tabs>
                <w:tab w:val="left" w:pos="0"/>
              </w:tabs>
              <w:suppressAutoHyphens/>
              <w:spacing w:before="240" w:after="120"/>
              <w:jc w:val="left"/>
              <w:outlineLvl w:val="3"/>
              <w:rPr>
                <w:rFonts w:ascii="Calibri" w:eastAsia="DejaVu Sans Condensed" w:hAnsi="Calibri" w:cs="DejaVu Sans Condensed"/>
                <w:bCs w:val="0"/>
                <w:i w:val="0"/>
                <w:sz w:val="16"/>
                <w:lang w:val="en-GB"/>
              </w:rPr>
            </w:pPr>
            <w:r w:rsidRPr="00FB1573">
              <w:rPr>
                <w:rFonts w:ascii="Calibri" w:eastAsia="DejaVu Sans Condensed" w:hAnsi="Calibri" w:cs="DejaVu Sans Condensed"/>
                <w:i w:val="0"/>
                <w:sz w:val="16"/>
                <w:lang w:val="en-GB"/>
              </w:rPr>
              <w:t>Attribute</w:t>
            </w:r>
          </w:p>
        </w:tc>
        <w:tc>
          <w:tcPr>
            <w:tcW w:w="1275" w:type="pct"/>
            <w:vAlign w:val="center"/>
          </w:tcPr>
          <w:p w14:paraId="53B263CA" w14:textId="21486A67" w:rsidR="00C926E1" w:rsidRPr="00FB1573" w:rsidRDefault="00FB1573" w:rsidP="005F47E7">
            <w:pPr>
              <w:keepNext/>
              <w:widowControl w:val="0"/>
              <w:numPr>
                <w:ilvl w:val="3"/>
                <w:numId w:val="1"/>
              </w:numPr>
              <w:tabs>
                <w:tab w:val="left" w:pos="0"/>
              </w:tabs>
              <w:suppressAutoHyphens/>
              <w:spacing w:before="240" w:after="120"/>
              <w:outlineLvl w:val="3"/>
              <w:cnfStyle w:val="100000000000" w:firstRow="1" w:lastRow="0" w:firstColumn="0" w:lastColumn="0" w:oddVBand="0" w:evenVBand="0" w:oddHBand="0" w:evenHBand="0" w:firstRowFirstColumn="0" w:firstRowLastColumn="0" w:lastRowFirstColumn="0" w:lastRowLastColumn="0"/>
              <w:rPr>
                <w:rFonts w:ascii="Calibri" w:eastAsia="DejaVu Sans Condensed" w:hAnsi="Calibri" w:cs="DejaVu Sans Condensed"/>
                <w:bCs w:val="0"/>
                <w:sz w:val="16"/>
                <w:lang w:val="en-GB"/>
              </w:rPr>
            </w:pPr>
            <w:r>
              <w:rPr>
                <w:rFonts w:ascii="Calibri" w:eastAsia="DejaVu Sans Condensed" w:hAnsi="Calibri" w:cs="DejaVu Sans Condensed"/>
                <w:sz w:val="16"/>
                <w:lang w:val="en-GB"/>
              </w:rPr>
              <w:t>Tables where it a</w:t>
            </w:r>
            <w:r w:rsidR="00C926E1" w:rsidRPr="00FB1573">
              <w:rPr>
                <w:rFonts w:ascii="Calibri" w:eastAsia="DejaVu Sans Condensed" w:hAnsi="Calibri" w:cs="DejaVu Sans Condensed"/>
                <w:sz w:val="16"/>
                <w:lang w:val="en-GB"/>
              </w:rPr>
              <w:t>ppears</w:t>
            </w:r>
          </w:p>
        </w:tc>
        <w:tc>
          <w:tcPr>
            <w:tcW w:w="400" w:type="pct"/>
            <w:vAlign w:val="center"/>
          </w:tcPr>
          <w:p w14:paraId="7DAB2A60" w14:textId="77777777" w:rsidR="00C926E1" w:rsidRPr="00FB1573" w:rsidRDefault="00C926E1" w:rsidP="005F47E7">
            <w:pPr>
              <w:keepNext/>
              <w:widowControl w:val="0"/>
              <w:numPr>
                <w:ilvl w:val="3"/>
                <w:numId w:val="1"/>
              </w:numPr>
              <w:tabs>
                <w:tab w:val="left" w:pos="0"/>
              </w:tabs>
              <w:suppressAutoHyphens/>
              <w:spacing w:before="240" w:after="120"/>
              <w:outlineLvl w:val="3"/>
              <w:cnfStyle w:val="100000000000" w:firstRow="1" w:lastRow="0" w:firstColumn="0" w:lastColumn="0" w:oddVBand="0" w:evenVBand="0" w:oddHBand="0" w:evenHBand="0" w:firstRowFirstColumn="0" w:firstRowLastColumn="0" w:lastRowFirstColumn="0" w:lastRowLastColumn="0"/>
              <w:rPr>
                <w:rFonts w:ascii="Calibri" w:eastAsia="DejaVu Sans Condensed" w:hAnsi="Calibri" w:cs="DejaVu Sans Condensed"/>
                <w:bCs w:val="0"/>
                <w:sz w:val="16"/>
                <w:lang w:val="en-GB"/>
              </w:rPr>
            </w:pPr>
            <w:r w:rsidRPr="00FB1573">
              <w:rPr>
                <w:rFonts w:ascii="Calibri" w:eastAsia="DejaVu Sans Condensed" w:hAnsi="Calibri" w:cs="DejaVu Sans Condensed"/>
                <w:sz w:val="16"/>
                <w:lang w:val="en-GB"/>
              </w:rPr>
              <w:t>Type</w:t>
            </w:r>
          </w:p>
        </w:tc>
        <w:tc>
          <w:tcPr>
            <w:tcW w:w="2823" w:type="pct"/>
            <w:vAlign w:val="center"/>
          </w:tcPr>
          <w:p w14:paraId="2A859798" w14:textId="77777777" w:rsidR="00C926E1" w:rsidRPr="00FB1573" w:rsidRDefault="00C926E1" w:rsidP="005F47E7">
            <w:pPr>
              <w:keepNext/>
              <w:widowControl w:val="0"/>
              <w:numPr>
                <w:ilvl w:val="3"/>
                <w:numId w:val="1"/>
              </w:numPr>
              <w:tabs>
                <w:tab w:val="left" w:pos="0"/>
              </w:tabs>
              <w:suppressAutoHyphens/>
              <w:spacing w:before="240" w:after="120"/>
              <w:outlineLvl w:val="3"/>
              <w:cnfStyle w:val="100000000000" w:firstRow="1" w:lastRow="0" w:firstColumn="0" w:lastColumn="0" w:oddVBand="0" w:evenVBand="0" w:oddHBand="0" w:evenHBand="0" w:firstRowFirstColumn="0" w:firstRowLastColumn="0" w:lastRowFirstColumn="0" w:lastRowLastColumn="0"/>
              <w:rPr>
                <w:rFonts w:ascii="Calibri" w:eastAsia="DejaVu Sans Condensed" w:hAnsi="Calibri" w:cs="DejaVu Sans Condensed"/>
                <w:bCs w:val="0"/>
                <w:sz w:val="16"/>
                <w:lang w:val="en-GB"/>
              </w:rPr>
            </w:pPr>
            <w:r w:rsidRPr="00FB1573">
              <w:rPr>
                <w:rFonts w:ascii="Calibri" w:eastAsia="DejaVu Sans Condensed" w:hAnsi="Calibri" w:cs="DejaVu Sans Condensed"/>
                <w:sz w:val="16"/>
                <w:lang w:val="en-GB"/>
              </w:rPr>
              <w:t>Semantics</w:t>
            </w:r>
          </w:p>
        </w:tc>
      </w:tr>
      <w:tr w:rsidR="00402C25" w:rsidRPr="00A6065B" w14:paraId="5A338E4D" w14:textId="77777777" w:rsidTr="00402C25">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02" w:type="pct"/>
            <w:vAlign w:val="center"/>
          </w:tcPr>
          <w:p w14:paraId="680F5920" w14:textId="31C252DC" w:rsidR="00C926E1" w:rsidRPr="00FB1573" w:rsidRDefault="00267B52"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Date</w:t>
            </w:r>
          </w:p>
        </w:tc>
        <w:tc>
          <w:tcPr>
            <w:tcW w:w="1275" w:type="pct"/>
            <w:vAlign w:val="center"/>
          </w:tcPr>
          <w:p w14:paraId="2FDB1A63" w14:textId="633327B5" w:rsidR="00C926E1" w:rsidRPr="00FB1573" w:rsidRDefault="004F3E57"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 xml:space="preserve">weather.csv, </w:t>
            </w:r>
            <w:r w:rsidR="00402C25">
              <w:rPr>
                <w:rFonts w:ascii="Calibri" w:eastAsia="DejaVu Sans Condensed" w:hAnsi="Calibri" w:cs="DejaVu Sans Condensed"/>
                <w:bCs/>
                <w:sz w:val="16"/>
                <w:lang w:val="en-GB"/>
              </w:rPr>
              <w:t>processed_spotify.csv, full_dataset.csv, songs_temp.csv</w:t>
            </w:r>
          </w:p>
        </w:tc>
        <w:tc>
          <w:tcPr>
            <w:tcW w:w="400" w:type="pct"/>
            <w:vAlign w:val="center"/>
          </w:tcPr>
          <w:p w14:paraId="039001D0" w14:textId="6196D72F" w:rsidR="00C926E1" w:rsidRPr="006A27E5" w:rsidRDefault="006A27E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highlight w:val="yellow"/>
                <w:lang w:val="en-GB"/>
              </w:rPr>
            </w:pPr>
            <w:r w:rsidRPr="006A27E5">
              <w:rPr>
                <w:rFonts w:ascii="Calibri" w:eastAsia="DejaVu Sans Condensed" w:hAnsi="Calibri" w:cs="DejaVu Sans Condensed"/>
                <w:bCs/>
                <w:sz w:val="16"/>
                <w:highlight w:val="yellow"/>
                <w:lang w:val="en-GB"/>
              </w:rPr>
              <w:t>Hierarchical</w:t>
            </w:r>
          </w:p>
        </w:tc>
        <w:tc>
          <w:tcPr>
            <w:tcW w:w="2823" w:type="pct"/>
            <w:vAlign w:val="center"/>
          </w:tcPr>
          <w:p w14:paraId="46A244BB" w14:textId="00CCFD34" w:rsidR="00C926E1" w:rsidRPr="00FB1573" w:rsidRDefault="00267B52"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 xml:space="preserve">The date in </w:t>
            </w:r>
            <w:r w:rsidR="00FB1573" w:rsidRPr="00FB1573">
              <w:rPr>
                <w:rFonts w:ascii="Calibri" w:eastAsia="DejaVu Sans Condensed" w:hAnsi="Calibri" w:cs="DejaVu Sans Condensed"/>
                <w:bCs/>
                <w:sz w:val="16"/>
                <w:lang w:val="en-GB"/>
              </w:rPr>
              <w:t xml:space="preserve">the </w:t>
            </w:r>
            <w:r w:rsidRPr="00FB1573">
              <w:rPr>
                <w:rFonts w:ascii="Calibri" w:eastAsia="DejaVu Sans Condensed" w:hAnsi="Calibri" w:cs="DejaVu Sans Condensed"/>
                <w:bCs/>
                <w:sz w:val="16"/>
                <w:lang w:val="en-GB"/>
              </w:rPr>
              <w:t>format YYYYMMDD</w:t>
            </w:r>
            <w:r w:rsidR="00FB1573" w:rsidRPr="00FB1573">
              <w:rPr>
                <w:rFonts w:ascii="Calibri" w:eastAsia="DejaVu Sans Condensed" w:hAnsi="Calibri" w:cs="DejaVu Sans Condensed"/>
                <w:bCs/>
                <w:sz w:val="16"/>
                <w:lang w:val="en-GB"/>
              </w:rPr>
              <w:t>,</w:t>
            </w:r>
            <w:r w:rsidRPr="00FB1573">
              <w:rPr>
                <w:rFonts w:ascii="Calibri" w:eastAsia="DejaVu Sans Condensed" w:hAnsi="Calibri" w:cs="DejaVu Sans Condensed"/>
                <w:bCs/>
                <w:sz w:val="16"/>
                <w:lang w:val="en-GB"/>
              </w:rPr>
              <w:t xml:space="preserve"> corresponding to the day measured</w:t>
            </w:r>
            <w:r w:rsidR="00877F9B" w:rsidRPr="00FB1573">
              <w:rPr>
                <w:rFonts w:ascii="Calibri" w:eastAsia="DejaVu Sans Condensed" w:hAnsi="Calibri" w:cs="DejaVu Sans Condensed"/>
                <w:bCs/>
                <w:sz w:val="16"/>
                <w:lang w:val="en-GB"/>
              </w:rPr>
              <w:t>.</w:t>
            </w:r>
          </w:p>
        </w:tc>
      </w:tr>
      <w:tr w:rsidR="00402C25" w:rsidRPr="00A6065B" w14:paraId="510C1723"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06E70E0C" w14:textId="172101BA"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Temperature</w:t>
            </w:r>
          </w:p>
        </w:tc>
        <w:tc>
          <w:tcPr>
            <w:tcW w:w="1275" w:type="pct"/>
            <w:vAlign w:val="center"/>
          </w:tcPr>
          <w:p w14:paraId="69128F50" w14:textId="4F3C23F7" w:rsidR="00C926E1"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 songs_temp.csv</w:t>
            </w:r>
          </w:p>
        </w:tc>
        <w:tc>
          <w:tcPr>
            <w:tcW w:w="400" w:type="pct"/>
            <w:vAlign w:val="center"/>
          </w:tcPr>
          <w:p w14:paraId="0810EFAB" w14:textId="34FE073F" w:rsidR="00C926E1" w:rsidRPr="00FB1573" w:rsidRDefault="006A27E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highlight w:val="yellow"/>
                <w:lang w:val="en-GB"/>
              </w:rPr>
              <w:t>Continuous</w:t>
            </w:r>
          </w:p>
        </w:tc>
        <w:tc>
          <w:tcPr>
            <w:tcW w:w="2823" w:type="pct"/>
            <w:vAlign w:val="center"/>
          </w:tcPr>
          <w:p w14:paraId="0CC7336A" w14:textId="4E5EE949"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mean temperature (in Celsius) for the day measured.</w:t>
            </w:r>
          </w:p>
        </w:tc>
      </w:tr>
      <w:tr w:rsidR="00402C25" w:rsidRPr="00A6065B" w14:paraId="6AFB7799"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57E08B4E" w14:textId="63CDACDA"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Visibility</w:t>
            </w:r>
          </w:p>
        </w:tc>
        <w:tc>
          <w:tcPr>
            <w:tcW w:w="1275" w:type="pct"/>
            <w:vAlign w:val="center"/>
          </w:tcPr>
          <w:p w14:paraId="5C4D1743" w14:textId="2473B88D" w:rsidR="00C926E1"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14823CB6" w14:textId="1509AD0B" w:rsidR="00C926E1" w:rsidRPr="00FB1573" w:rsidRDefault="006A27E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highlight w:val="yellow"/>
                <w:lang w:val="en-GB"/>
              </w:rPr>
              <w:t>Continuous</w:t>
            </w:r>
          </w:p>
        </w:tc>
        <w:tc>
          <w:tcPr>
            <w:tcW w:w="2823" w:type="pct"/>
            <w:vAlign w:val="center"/>
          </w:tcPr>
          <w:p w14:paraId="635FBDA6" w14:textId="15ED854D" w:rsidR="00C926E1" w:rsidRPr="00FB1573" w:rsidRDefault="00877F9B" w:rsidP="00FB1573">
            <w:pPr>
              <w:keepNext/>
              <w:widowControl w:val="0"/>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mean visibility (in kilometres) for the day measured.</w:t>
            </w:r>
          </w:p>
        </w:tc>
      </w:tr>
      <w:tr w:rsidR="00402C25" w:rsidRPr="00A6065B" w14:paraId="056593EC"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4C2810CF" w14:textId="4B55B842"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Windspeed</w:t>
            </w:r>
          </w:p>
        </w:tc>
        <w:tc>
          <w:tcPr>
            <w:tcW w:w="1275" w:type="pct"/>
            <w:vAlign w:val="center"/>
          </w:tcPr>
          <w:p w14:paraId="3819A227" w14:textId="23528A09" w:rsidR="00C926E1" w:rsidRPr="00FB1573" w:rsidRDefault="00402C25" w:rsidP="00FB1573">
            <w:pPr>
              <w:keepNext/>
              <w:widowControl w:val="0"/>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4A6E7A8C" w14:textId="59F3FBAF" w:rsidR="00C926E1" w:rsidRPr="00FB1573" w:rsidRDefault="006A27E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6A27E5">
              <w:rPr>
                <w:rFonts w:ascii="Calibri" w:eastAsia="DejaVu Sans Condensed" w:hAnsi="Calibri" w:cs="DejaVu Sans Condensed"/>
                <w:bCs/>
                <w:sz w:val="16"/>
                <w:highlight w:val="yellow"/>
                <w:lang w:val="en-GB"/>
              </w:rPr>
              <w:t>Ratio</w:t>
            </w:r>
          </w:p>
        </w:tc>
        <w:tc>
          <w:tcPr>
            <w:tcW w:w="2823" w:type="pct"/>
            <w:vAlign w:val="center"/>
          </w:tcPr>
          <w:p w14:paraId="0B603889" w14:textId="49AB2685"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mean wind speed (in kilometres per hour) for the day measured.</w:t>
            </w:r>
          </w:p>
        </w:tc>
      </w:tr>
      <w:tr w:rsidR="00402C25" w:rsidRPr="00A6065B" w14:paraId="13F1E47D" w14:textId="77777777" w:rsidTr="00402C25">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02" w:type="pct"/>
            <w:vAlign w:val="center"/>
          </w:tcPr>
          <w:p w14:paraId="24E88866" w14:textId="7455048C" w:rsidR="00C926E1" w:rsidRPr="00FB1573" w:rsidRDefault="003949CA"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Pr>
                <w:rFonts w:ascii="Calibri" w:eastAsia="DejaVu Sans Condensed" w:hAnsi="Calibri" w:cs="DejaVu Sans Condensed"/>
                <w:bCs/>
                <w:i w:val="0"/>
                <w:sz w:val="16"/>
                <w:lang w:val="en-GB"/>
              </w:rPr>
              <w:t xml:space="preserve">Total </w:t>
            </w:r>
            <w:r w:rsidR="00877F9B" w:rsidRPr="00FB1573">
              <w:rPr>
                <w:rFonts w:ascii="Calibri" w:eastAsia="DejaVu Sans Condensed" w:hAnsi="Calibri" w:cs="DejaVu Sans Condensed"/>
                <w:bCs/>
                <w:i w:val="0"/>
                <w:sz w:val="16"/>
                <w:lang w:val="en-GB"/>
              </w:rPr>
              <w:t>Precipitation</w:t>
            </w:r>
          </w:p>
        </w:tc>
        <w:tc>
          <w:tcPr>
            <w:tcW w:w="1275" w:type="pct"/>
            <w:vAlign w:val="center"/>
          </w:tcPr>
          <w:p w14:paraId="07C5655C" w14:textId="30865050" w:rsidR="00C926E1"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3ACE25A8" w14:textId="0A6BC2EB" w:rsidR="00C926E1" w:rsidRPr="00FB1573" w:rsidRDefault="006A27E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6A27E5">
              <w:rPr>
                <w:rFonts w:ascii="Calibri" w:eastAsia="DejaVu Sans Condensed" w:hAnsi="Calibri" w:cs="DejaVu Sans Condensed"/>
                <w:bCs/>
                <w:sz w:val="16"/>
                <w:highlight w:val="yellow"/>
                <w:lang w:val="en-GB"/>
              </w:rPr>
              <w:t>Continuous</w:t>
            </w:r>
          </w:p>
        </w:tc>
        <w:tc>
          <w:tcPr>
            <w:tcW w:w="2823" w:type="pct"/>
            <w:vAlign w:val="center"/>
          </w:tcPr>
          <w:p w14:paraId="11877075" w14:textId="4AABF185" w:rsidR="00C926E1" w:rsidRPr="00FB1573" w:rsidRDefault="00877F9B"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total precipitation reported in the day (in centimetres).</w:t>
            </w:r>
          </w:p>
        </w:tc>
      </w:tr>
      <w:tr w:rsidR="00402C25" w:rsidRPr="00A6065B" w14:paraId="55479DBB"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41D75ACA" w14:textId="6F505377" w:rsidR="00C926E1" w:rsidRPr="00FB1573" w:rsidRDefault="003949CA"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Pr>
                <w:rFonts w:ascii="Calibri" w:eastAsia="DejaVu Sans Condensed" w:hAnsi="Calibri" w:cs="DejaVu Sans Condensed"/>
                <w:bCs/>
                <w:i w:val="0"/>
                <w:sz w:val="16"/>
                <w:lang w:val="en-GB"/>
              </w:rPr>
              <w:t>Fog</w:t>
            </w:r>
          </w:p>
        </w:tc>
        <w:tc>
          <w:tcPr>
            <w:tcW w:w="1275" w:type="pct"/>
            <w:vAlign w:val="center"/>
          </w:tcPr>
          <w:p w14:paraId="7DC2C6E1" w14:textId="2BC3ED1F" w:rsidR="00C926E1"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34549B3A" w14:textId="32C4D097"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Ordinal</w:t>
            </w:r>
          </w:p>
        </w:tc>
        <w:tc>
          <w:tcPr>
            <w:tcW w:w="2823" w:type="pct"/>
            <w:vAlign w:val="center"/>
          </w:tcPr>
          <w:p w14:paraId="2CD3D2B8" w14:textId="55617330" w:rsidR="003949CA" w:rsidRPr="003949CA" w:rsidRDefault="00543223" w:rsidP="003949CA">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An indicator for fog — if its 1, that day had fog; if its 0, it didn’t.</w:t>
            </w:r>
          </w:p>
        </w:tc>
      </w:tr>
      <w:tr w:rsidR="00402C25" w:rsidRPr="00A6065B" w14:paraId="32A14AF6"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1572B516" w14:textId="670D13D0" w:rsidR="003949CA" w:rsidRPr="00FB1573" w:rsidRDefault="00543223" w:rsidP="003949CA">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sz w:val="16"/>
                <w:lang w:val="en-GB"/>
              </w:rPr>
            </w:pPr>
            <w:r>
              <w:rPr>
                <w:rFonts w:ascii="Calibri" w:eastAsia="DejaVu Sans Condensed" w:hAnsi="Calibri" w:cs="DejaVu Sans Condensed"/>
                <w:bCs/>
                <w:i w:val="0"/>
                <w:sz w:val="16"/>
                <w:lang w:val="en-GB"/>
              </w:rPr>
              <w:t>Rain</w:t>
            </w:r>
          </w:p>
        </w:tc>
        <w:tc>
          <w:tcPr>
            <w:tcW w:w="1275" w:type="pct"/>
            <w:vAlign w:val="center"/>
          </w:tcPr>
          <w:p w14:paraId="6C99D11A" w14:textId="166C92DC" w:rsidR="003949CA"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63F7B08E" w14:textId="270B3CDB" w:rsidR="003949CA" w:rsidRPr="00FB1573" w:rsidRDefault="00543223"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Ordinal</w:t>
            </w:r>
          </w:p>
        </w:tc>
        <w:tc>
          <w:tcPr>
            <w:tcW w:w="2823" w:type="pct"/>
            <w:vAlign w:val="center"/>
          </w:tcPr>
          <w:p w14:paraId="303D16D2" w14:textId="1F8C719C" w:rsidR="003949CA" w:rsidRPr="00FB1573" w:rsidRDefault="00543223" w:rsidP="003949CA">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An indicator for rain — if its 1, it rained that day; if its 0, it didn’t.</w:t>
            </w:r>
          </w:p>
        </w:tc>
      </w:tr>
      <w:tr w:rsidR="00402C25" w:rsidRPr="00A6065B" w14:paraId="6765CFDB"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07695704" w14:textId="7C4E431F" w:rsidR="003949CA" w:rsidRPr="00FB1573" w:rsidRDefault="00543223" w:rsidP="0054322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sz w:val="16"/>
                <w:lang w:val="en-GB"/>
              </w:rPr>
            </w:pPr>
            <w:r>
              <w:rPr>
                <w:rFonts w:ascii="Calibri" w:eastAsia="DejaVu Sans Condensed" w:hAnsi="Calibri" w:cs="DejaVu Sans Condensed"/>
                <w:bCs/>
                <w:i w:val="0"/>
                <w:sz w:val="16"/>
                <w:lang w:val="en-GB"/>
              </w:rPr>
              <w:t>Snow</w:t>
            </w:r>
          </w:p>
        </w:tc>
        <w:tc>
          <w:tcPr>
            <w:tcW w:w="1275" w:type="pct"/>
            <w:vAlign w:val="center"/>
          </w:tcPr>
          <w:p w14:paraId="6F3BE0CF" w14:textId="5E4AB82B" w:rsidR="003949CA"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672C536B" w14:textId="37D83B41" w:rsidR="003949CA" w:rsidRPr="00FB1573" w:rsidRDefault="00543223"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Ordinal</w:t>
            </w:r>
          </w:p>
        </w:tc>
        <w:tc>
          <w:tcPr>
            <w:tcW w:w="2823" w:type="pct"/>
            <w:vAlign w:val="center"/>
          </w:tcPr>
          <w:p w14:paraId="2A891134" w14:textId="5D9CF7D4" w:rsidR="003949CA" w:rsidRPr="00FB1573" w:rsidRDefault="00543223" w:rsidP="003949CA">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An indicator for snow — if its 1, it snowed that day; if its 0, it didn’t.</w:t>
            </w:r>
          </w:p>
        </w:tc>
      </w:tr>
      <w:tr w:rsidR="00402C25" w:rsidRPr="00A6065B" w14:paraId="147B1D4E"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52C1EA77" w14:textId="1BDC4FD6" w:rsidR="003949CA" w:rsidRPr="00FB1573" w:rsidRDefault="00543223" w:rsidP="0054322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sz w:val="16"/>
                <w:lang w:val="en-GB"/>
              </w:rPr>
            </w:pPr>
            <w:r>
              <w:rPr>
                <w:rFonts w:ascii="Calibri" w:eastAsia="DejaVu Sans Condensed" w:hAnsi="Calibri" w:cs="DejaVu Sans Condensed"/>
                <w:bCs/>
                <w:i w:val="0"/>
                <w:sz w:val="16"/>
                <w:lang w:val="en-GB"/>
              </w:rPr>
              <w:t>Hail</w:t>
            </w:r>
          </w:p>
        </w:tc>
        <w:tc>
          <w:tcPr>
            <w:tcW w:w="1275" w:type="pct"/>
            <w:vAlign w:val="center"/>
          </w:tcPr>
          <w:p w14:paraId="744CAFB8" w14:textId="738836F0" w:rsidR="003949CA"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3CFE138A" w14:textId="493D5423" w:rsidR="003949CA" w:rsidRPr="00FB1573" w:rsidRDefault="00543223"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Ordinal</w:t>
            </w:r>
          </w:p>
        </w:tc>
        <w:tc>
          <w:tcPr>
            <w:tcW w:w="2823" w:type="pct"/>
            <w:vAlign w:val="center"/>
          </w:tcPr>
          <w:p w14:paraId="7A406BF9" w14:textId="1462AC1C" w:rsidR="003949CA" w:rsidRPr="00FB1573" w:rsidRDefault="00543223" w:rsidP="003949CA">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An indicator for hail — if its 1, it hailed that day; if its 0, it didn’t.</w:t>
            </w:r>
          </w:p>
        </w:tc>
      </w:tr>
      <w:tr w:rsidR="00402C25" w:rsidRPr="00A6065B" w14:paraId="1DF5ED30"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5BA8D71F" w14:textId="077F75A5" w:rsidR="003949CA" w:rsidRPr="00FB1573" w:rsidRDefault="00543223" w:rsidP="0054322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sz w:val="16"/>
                <w:lang w:val="en-GB"/>
              </w:rPr>
            </w:pPr>
            <w:r>
              <w:rPr>
                <w:rFonts w:ascii="Calibri" w:eastAsia="DejaVu Sans Condensed" w:hAnsi="Calibri" w:cs="DejaVu Sans Condensed"/>
                <w:bCs/>
                <w:i w:val="0"/>
                <w:sz w:val="16"/>
                <w:lang w:val="en-GB"/>
              </w:rPr>
              <w:t>Thunder</w:t>
            </w:r>
          </w:p>
        </w:tc>
        <w:tc>
          <w:tcPr>
            <w:tcW w:w="1275" w:type="pct"/>
            <w:vAlign w:val="center"/>
          </w:tcPr>
          <w:p w14:paraId="77519FB8" w14:textId="4BB095EA" w:rsidR="003949CA"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11693F6C" w14:textId="1A8F3297" w:rsidR="003949CA" w:rsidRPr="00FB1573" w:rsidRDefault="00543223"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Ordinal</w:t>
            </w:r>
          </w:p>
        </w:tc>
        <w:tc>
          <w:tcPr>
            <w:tcW w:w="2823" w:type="pct"/>
            <w:vAlign w:val="center"/>
          </w:tcPr>
          <w:p w14:paraId="0DB2C32A" w14:textId="048B159F" w:rsidR="003949CA" w:rsidRPr="00FB1573" w:rsidRDefault="00543223" w:rsidP="003949CA">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An indicator for thunder — if its 1, there were thunders that day; if it’s 0, there weren’t.</w:t>
            </w:r>
          </w:p>
        </w:tc>
      </w:tr>
      <w:tr w:rsidR="00402C25" w:rsidRPr="00A6065B" w14:paraId="794B8152"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064585B4" w14:textId="63E11C08" w:rsidR="003949CA" w:rsidRPr="00FB1573" w:rsidRDefault="00543223" w:rsidP="0054322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sz w:val="16"/>
                <w:lang w:val="en-GB"/>
              </w:rPr>
            </w:pPr>
            <w:r>
              <w:rPr>
                <w:rFonts w:ascii="Calibri" w:eastAsia="DejaVu Sans Condensed" w:hAnsi="Calibri" w:cs="DejaVu Sans Condensed"/>
                <w:bCs/>
                <w:i w:val="0"/>
                <w:sz w:val="16"/>
                <w:lang w:val="en-GB"/>
              </w:rPr>
              <w:t>Tornado</w:t>
            </w:r>
          </w:p>
        </w:tc>
        <w:tc>
          <w:tcPr>
            <w:tcW w:w="1275" w:type="pct"/>
            <w:vAlign w:val="center"/>
          </w:tcPr>
          <w:p w14:paraId="3426F819" w14:textId="50740E3E" w:rsidR="003949CA"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5608A947" w14:textId="67B14E06" w:rsidR="003949CA" w:rsidRPr="00FB1573" w:rsidRDefault="00543223"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Ordinal</w:t>
            </w:r>
          </w:p>
        </w:tc>
        <w:tc>
          <w:tcPr>
            <w:tcW w:w="2823" w:type="pct"/>
            <w:vAlign w:val="center"/>
          </w:tcPr>
          <w:p w14:paraId="2552EC99" w14:textId="1C3EEED2" w:rsidR="003949CA" w:rsidRPr="00FB1573" w:rsidRDefault="00543223" w:rsidP="003949CA">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An indicator for tornado — if its 1, there were tornados that day; if it’s 0, there weren’t.</w:t>
            </w:r>
          </w:p>
        </w:tc>
      </w:tr>
      <w:tr w:rsidR="00402C25" w:rsidRPr="00A6065B" w14:paraId="67D5A82B"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377AF450" w14:textId="2711F365"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Country</w:t>
            </w:r>
          </w:p>
        </w:tc>
        <w:tc>
          <w:tcPr>
            <w:tcW w:w="1275" w:type="pct"/>
            <w:vAlign w:val="center"/>
          </w:tcPr>
          <w:p w14:paraId="02FB71B0" w14:textId="6B180553" w:rsidR="00C926E1"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processed_spotify.csv, full_dataset.csv, songs_temp.csv</w:t>
            </w:r>
          </w:p>
        </w:tc>
        <w:tc>
          <w:tcPr>
            <w:tcW w:w="400" w:type="pct"/>
            <w:vAlign w:val="center"/>
          </w:tcPr>
          <w:p w14:paraId="03453180" w14:textId="77777777" w:rsidR="00C926E1" w:rsidRPr="00FB1573" w:rsidRDefault="00C926E1"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Nominal</w:t>
            </w:r>
          </w:p>
        </w:tc>
        <w:tc>
          <w:tcPr>
            <w:tcW w:w="2823" w:type="pct"/>
            <w:vAlign w:val="center"/>
          </w:tcPr>
          <w:p w14:paraId="1088B6B3" w14:textId="38646C37"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country associated to the weather and music data.</w:t>
            </w:r>
          </w:p>
        </w:tc>
      </w:tr>
      <w:tr w:rsidR="00402C25" w:rsidRPr="00A6065B" w14:paraId="7F106685"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6CDAFF27" w14:textId="29AEC340"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Track name</w:t>
            </w:r>
          </w:p>
        </w:tc>
        <w:tc>
          <w:tcPr>
            <w:tcW w:w="1275" w:type="pct"/>
            <w:vAlign w:val="center"/>
          </w:tcPr>
          <w:p w14:paraId="287B7DB2" w14:textId="5576F265" w:rsidR="00C926E1" w:rsidRPr="00FB1573" w:rsidRDefault="00402C25" w:rsidP="00FB1573">
            <w:pPr>
              <w:keepNext/>
              <w:widowControl w:val="0"/>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processed_spotify.csv, full_dataset.csv, songs_temp.csv</w:t>
            </w:r>
          </w:p>
        </w:tc>
        <w:tc>
          <w:tcPr>
            <w:tcW w:w="400" w:type="pct"/>
            <w:vAlign w:val="center"/>
          </w:tcPr>
          <w:p w14:paraId="2491D954" w14:textId="5E8401FA" w:rsidR="00C926E1" w:rsidRPr="00FB1573" w:rsidRDefault="00877F9B"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Nominal</w:t>
            </w:r>
          </w:p>
        </w:tc>
        <w:tc>
          <w:tcPr>
            <w:tcW w:w="2823" w:type="pct"/>
            <w:vAlign w:val="center"/>
          </w:tcPr>
          <w:p w14:paraId="0A4B1FD2" w14:textId="0DEF4CFF" w:rsidR="00C926E1" w:rsidRPr="00FB1573" w:rsidRDefault="00877F9B" w:rsidP="00FB1573">
            <w:pPr>
              <w:keepNext/>
              <w:widowControl w:val="0"/>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name of the song.</w:t>
            </w:r>
          </w:p>
        </w:tc>
      </w:tr>
      <w:tr w:rsidR="00402C25" w:rsidRPr="00A6065B" w14:paraId="0231B0C1"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3339F51A" w14:textId="5F7964D0"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Artist</w:t>
            </w:r>
          </w:p>
        </w:tc>
        <w:tc>
          <w:tcPr>
            <w:tcW w:w="1275" w:type="pct"/>
            <w:vAlign w:val="center"/>
          </w:tcPr>
          <w:p w14:paraId="517CB8CA" w14:textId="7011DD3B" w:rsidR="00C926E1"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processed_spotify.csv, full_dataset.csv, songs_temp.csv</w:t>
            </w:r>
          </w:p>
        </w:tc>
        <w:tc>
          <w:tcPr>
            <w:tcW w:w="400" w:type="pct"/>
            <w:vAlign w:val="center"/>
          </w:tcPr>
          <w:p w14:paraId="38CA0F20" w14:textId="77777777" w:rsidR="00C926E1" w:rsidRPr="00FB1573" w:rsidRDefault="00C926E1"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Nominal</w:t>
            </w:r>
          </w:p>
        </w:tc>
        <w:tc>
          <w:tcPr>
            <w:tcW w:w="2823" w:type="pct"/>
            <w:vAlign w:val="center"/>
          </w:tcPr>
          <w:p w14:paraId="3AB30E20" w14:textId="6996191B" w:rsidR="00C926E1" w:rsidRPr="00FB1573" w:rsidRDefault="00FB1573"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song’s artist.</w:t>
            </w:r>
          </w:p>
        </w:tc>
      </w:tr>
      <w:tr w:rsidR="00402C25" w:rsidRPr="00A6065B" w14:paraId="5A45830F"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47568865" w14:textId="33362E53"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Streams</w:t>
            </w:r>
          </w:p>
        </w:tc>
        <w:tc>
          <w:tcPr>
            <w:tcW w:w="1275" w:type="pct"/>
            <w:vAlign w:val="center"/>
          </w:tcPr>
          <w:p w14:paraId="5DBB71F2" w14:textId="786101EA" w:rsidR="00C926E1"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processed_spotify.csv, full_dataset.csv, songs_temp.csv</w:t>
            </w:r>
          </w:p>
        </w:tc>
        <w:tc>
          <w:tcPr>
            <w:tcW w:w="400" w:type="pct"/>
            <w:vAlign w:val="center"/>
          </w:tcPr>
          <w:p w14:paraId="7B0F26EE" w14:textId="799D7CB8" w:rsidR="00C926E1" w:rsidRPr="00FB1573" w:rsidRDefault="00A576CA"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6A27E5">
              <w:rPr>
                <w:rFonts w:ascii="Calibri" w:eastAsia="DejaVu Sans Condensed" w:hAnsi="Calibri" w:cs="DejaVu Sans Condensed"/>
                <w:bCs/>
                <w:sz w:val="16"/>
                <w:highlight w:val="yellow"/>
                <w:lang w:val="en-GB"/>
              </w:rPr>
              <w:t>Continuous</w:t>
            </w:r>
          </w:p>
        </w:tc>
        <w:tc>
          <w:tcPr>
            <w:tcW w:w="2823" w:type="pct"/>
            <w:vAlign w:val="center"/>
          </w:tcPr>
          <w:p w14:paraId="0F556662" w14:textId="18C8B083" w:rsidR="00C926E1" w:rsidRPr="00FB1573" w:rsidRDefault="005F47E7"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 xml:space="preserve">The total number </w:t>
            </w:r>
            <w:r w:rsidR="00FB1573" w:rsidRPr="00FB1573">
              <w:rPr>
                <w:rFonts w:ascii="Calibri" w:eastAsia="DejaVu Sans Condensed" w:hAnsi="Calibri" w:cs="DejaVu Sans Condensed"/>
                <w:bCs/>
                <w:sz w:val="16"/>
                <w:lang w:val="en-GB"/>
              </w:rPr>
              <w:t xml:space="preserve">of </w:t>
            </w:r>
            <w:r w:rsidRPr="00FB1573">
              <w:rPr>
                <w:rFonts w:ascii="Calibri" w:eastAsia="DejaVu Sans Condensed" w:hAnsi="Calibri" w:cs="DejaVu Sans Condensed"/>
                <w:bCs/>
                <w:sz w:val="16"/>
                <w:lang w:val="en-GB"/>
              </w:rPr>
              <w:t>streams on Spotify, on a given day, on a given country.</w:t>
            </w:r>
          </w:p>
        </w:tc>
      </w:tr>
      <w:tr w:rsidR="00402C25" w:rsidRPr="00A6065B" w14:paraId="79886DC5"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64D87D59" w14:textId="4EA34544" w:rsidR="00877F9B"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URL</w:t>
            </w:r>
          </w:p>
        </w:tc>
        <w:tc>
          <w:tcPr>
            <w:tcW w:w="1275" w:type="pct"/>
            <w:vAlign w:val="center"/>
          </w:tcPr>
          <w:p w14:paraId="604DAC80" w14:textId="3C9353FC" w:rsidR="00877F9B"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processed_spotify.csv, full_dataset.csv, songs_temp.csv</w:t>
            </w:r>
          </w:p>
        </w:tc>
        <w:tc>
          <w:tcPr>
            <w:tcW w:w="400" w:type="pct"/>
            <w:vAlign w:val="center"/>
          </w:tcPr>
          <w:p w14:paraId="1EDF9D4B" w14:textId="2E244D9D" w:rsidR="00877F9B"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Nominal</w:t>
            </w:r>
          </w:p>
        </w:tc>
        <w:tc>
          <w:tcPr>
            <w:tcW w:w="2823" w:type="pct"/>
            <w:vAlign w:val="center"/>
          </w:tcPr>
          <w:p w14:paraId="03A20437" w14:textId="5554C771" w:rsidR="00877F9B" w:rsidRPr="00FB1573" w:rsidRDefault="005F47E7"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URL link to directly play a given song on Spotify.</w:t>
            </w:r>
          </w:p>
        </w:tc>
      </w:tr>
    </w:tbl>
    <w:p w14:paraId="2770B6D4" w14:textId="1584196A" w:rsidR="005A762A" w:rsidRPr="00FB1573" w:rsidRDefault="005A762A" w:rsidP="00FB1573">
      <w:pPr>
        <w:keepNext/>
        <w:widowControl w:val="0"/>
        <w:suppressAutoHyphens/>
        <w:spacing w:before="240" w:after="120"/>
        <w:outlineLvl w:val="3"/>
        <w:rPr>
          <w:rFonts w:ascii="Calibri" w:eastAsia="DejaVu Sans Condensed" w:hAnsi="Calibri" w:cs="DejaVu Sans Condensed"/>
          <w:b/>
          <w:bCs/>
          <w:sz w:val="21"/>
          <w:lang w:val="en-GB"/>
        </w:rPr>
      </w:pPr>
      <w:r w:rsidRPr="00FB1573">
        <w:rPr>
          <w:rFonts w:ascii="Calibri" w:eastAsia="DejaVu Sans Condensed" w:hAnsi="Calibri" w:cs="DejaVu Sans Condensed"/>
          <w:b/>
          <w:bCs/>
          <w:sz w:val="21"/>
          <w:lang w:val="en-GB"/>
        </w:rPr>
        <w:t xml:space="preserve">4. </w:t>
      </w:r>
      <w:r w:rsidR="00784358" w:rsidRPr="00FB1573">
        <w:rPr>
          <w:rFonts w:ascii="Calibri" w:eastAsia="DejaVu Sans Condensed" w:hAnsi="Calibri" w:cs="DejaVu Sans Condensed"/>
          <w:b/>
          <w:bCs/>
          <w:sz w:val="21"/>
          <w:lang w:val="en-GB"/>
        </w:rPr>
        <w:t>Dataset processing</w:t>
      </w:r>
    </w:p>
    <w:p w14:paraId="3AD965B6" w14:textId="77777777" w:rsidR="00DB2A49" w:rsidRPr="00FB1573" w:rsidRDefault="005F47E7" w:rsidP="00C4186B">
      <w:pPr>
        <w:widowControl w:val="0"/>
        <w:suppressAutoHyphens/>
        <w:spacing w:after="120"/>
        <w:jc w:val="both"/>
        <w:rPr>
          <w:rFonts w:ascii="Calibri" w:eastAsia="DejaVu Sans Condensed" w:hAnsi="Calibri"/>
          <w:sz w:val="21"/>
          <w:lang w:val="en-GB"/>
        </w:rPr>
      </w:pPr>
      <w:r w:rsidRPr="00FB1573">
        <w:rPr>
          <w:rFonts w:ascii="Calibri" w:eastAsia="DejaVu Sans Condensed" w:hAnsi="Calibri"/>
          <w:sz w:val="21"/>
          <w:lang w:val="en-GB"/>
        </w:rPr>
        <w:t xml:space="preserve">Given that we had 53 .csv flies corresponding to the weather conditions of each of the </w:t>
      </w:r>
      <w:r w:rsidR="006B1A8E" w:rsidRPr="00FB1573">
        <w:rPr>
          <w:rFonts w:ascii="Calibri" w:eastAsia="DejaVu Sans Condensed" w:hAnsi="Calibri"/>
          <w:sz w:val="21"/>
          <w:lang w:val="en-GB"/>
        </w:rPr>
        <w:t xml:space="preserve">53 </w:t>
      </w:r>
      <w:r w:rsidRPr="00FB1573">
        <w:rPr>
          <w:rFonts w:ascii="Calibri" w:eastAsia="DejaVu Sans Condensed" w:hAnsi="Calibri"/>
          <w:sz w:val="21"/>
          <w:lang w:val="en-GB"/>
        </w:rPr>
        <w:t>countries where Spotify is available in, the first step</w:t>
      </w:r>
      <w:r w:rsidR="006B1A8E" w:rsidRPr="00FB1573">
        <w:rPr>
          <w:rFonts w:ascii="Calibri" w:eastAsia="DejaVu Sans Condensed" w:hAnsi="Calibri"/>
          <w:sz w:val="21"/>
          <w:lang w:val="en-GB"/>
        </w:rPr>
        <w:t xml:space="preserve"> to accomplish</w:t>
      </w:r>
      <w:r w:rsidRPr="00FB1573">
        <w:rPr>
          <w:rFonts w:ascii="Calibri" w:eastAsia="DejaVu Sans Condensed" w:hAnsi="Calibri"/>
          <w:sz w:val="21"/>
          <w:lang w:val="en-GB"/>
        </w:rPr>
        <w:t xml:space="preserve"> </w:t>
      </w:r>
      <w:r w:rsidR="006B1A8E" w:rsidRPr="00FB1573">
        <w:rPr>
          <w:rFonts w:ascii="Calibri" w:eastAsia="DejaVu Sans Condensed" w:hAnsi="Calibri"/>
          <w:sz w:val="21"/>
          <w:lang w:val="en-GB"/>
        </w:rPr>
        <w:t xml:space="preserve">was to add a column in each file, with its corresponding country code, in order to make work easier </w:t>
      </w:r>
      <w:r w:rsidR="00DB2A49" w:rsidRPr="00FB1573">
        <w:rPr>
          <w:rFonts w:ascii="Calibri" w:eastAsia="DejaVu Sans Condensed" w:hAnsi="Calibri"/>
          <w:sz w:val="21"/>
          <w:lang w:val="en-GB"/>
        </w:rPr>
        <w:t>when merging with the music dataset</w:t>
      </w:r>
      <w:r w:rsidR="006B1A8E" w:rsidRPr="00FB1573">
        <w:rPr>
          <w:rFonts w:ascii="Calibri" w:eastAsia="DejaVu Sans Condensed" w:hAnsi="Calibri"/>
          <w:sz w:val="21"/>
          <w:lang w:val="en-GB"/>
        </w:rPr>
        <w:t xml:space="preserve">. </w:t>
      </w:r>
    </w:p>
    <w:p w14:paraId="3CA4EC89" w14:textId="03FAC10F" w:rsidR="006B1A8E" w:rsidRPr="00FB1573" w:rsidRDefault="006B1A8E" w:rsidP="00C4186B">
      <w:pPr>
        <w:widowControl w:val="0"/>
        <w:suppressAutoHyphens/>
        <w:spacing w:after="120"/>
        <w:jc w:val="both"/>
        <w:rPr>
          <w:rFonts w:ascii="Calibri" w:eastAsia="DejaVu Sans Condensed" w:hAnsi="Calibri"/>
          <w:sz w:val="21"/>
          <w:lang w:val="en-GB"/>
        </w:rPr>
      </w:pPr>
      <w:r w:rsidRPr="00FB1573">
        <w:rPr>
          <w:rFonts w:ascii="Calibri" w:eastAsia="DejaVu Sans Condensed" w:hAnsi="Calibri"/>
          <w:sz w:val="21"/>
          <w:lang w:val="en-GB"/>
        </w:rPr>
        <w:t xml:space="preserve">After that, we merged all the 53 files into 1 single </w:t>
      </w:r>
      <w:r w:rsidR="009B780D">
        <w:rPr>
          <w:rFonts w:ascii="Calibri" w:eastAsia="DejaVu Sans Condensed" w:hAnsi="Calibri"/>
          <w:sz w:val="21"/>
          <w:lang w:val="en-GB"/>
        </w:rPr>
        <w:t>weather</w:t>
      </w:r>
      <w:r w:rsidRPr="00FB1573">
        <w:rPr>
          <w:rFonts w:ascii="Calibri" w:eastAsia="DejaVu Sans Condensed" w:hAnsi="Calibri"/>
          <w:sz w:val="21"/>
          <w:lang w:val="en-GB"/>
        </w:rPr>
        <w:t>.csv file, containing all the weather data in just 1 file. To wrap up the weather dataset, we removed the columns that had extra data we don’t consider relevant to our visualization, such has dew point, the station ID, sea level pressure, among others.</w:t>
      </w:r>
      <w:r w:rsidR="00273126">
        <w:rPr>
          <w:rFonts w:ascii="Calibri" w:eastAsia="DejaVu Sans Condensed" w:hAnsi="Calibri"/>
          <w:sz w:val="21"/>
          <w:lang w:val="en-GB"/>
        </w:rPr>
        <w:t xml:space="preserve"> We also had to split the indicator column, </w:t>
      </w:r>
      <w:r w:rsidR="00A5022C">
        <w:rPr>
          <w:rFonts w:ascii="Calibri" w:eastAsia="DejaVu Sans Condensed" w:hAnsi="Calibri"/>
          <w:sz w:val="21"/>
          <w:lang w:val="en-GB"/>
        </w:rPr>
        <w:t>in order to access each digit directly.</w:t>
      </w:r>
      <w:r w:rsidR="001C23C6">
        <w:rPr>
          <w:rFonts w:ascii="Calibri" w:eastAsia="DejaVu Sans Condensed" w:hAnsi="Calibri"/>
          <w:sz w:val="21"/>
          <w:lang w:val="en-GB"/>
        </w:rPr>
        <w:t xml:space="preserve"> </w:t>
      </w:r>
      <w:r w:rsidRPr="00FB1573">
        <w:rPr>
          <w:rFonts w:ascii="Calibri" w:eastAsia="DejaVu Sans Condensed" w:hAnsi="Calibri"/>
          <w:sz w:val="21"/>
          <w:lang w:val="en-GB"/>
        </w:rPr>
        <w:t>The last step was to merge the music dataset with the weather dataset</w:t>
      </w:r>
      <w:r w:rsidR="00DB2A49" w:rsidRPr="00FB1573">
        <w:rPr>
          <w:rFonts w:ascii="Calibri" w:eastAsia="DejaVu Sans Condensed" w:hAnsi="Calibri"/>
          <w:sz w:val="21"/>
          <w:lang w:val="en-GB"/>
        </w:rPr>
        <w:t xml:space="preserve">. </w:t>
      </w:r>
      <w:r w:rsidR="00DB7EAA">
        <w:rPr>
          <w:rFonts w:ascii="Calibri" w:eastAsia="DejaVu Sans Condensed" w:hAnsi="Calibri"/>
          <w:sz w:val="21"/>
          <w:lang w:val="en-GB"/>
        </w:rPr>
        <w:t>Firstly, we reduced the Spotify’s dataset size by ¾, by considering only the top 50 songs, instead of the top 200</w:t>
      </w:r>
      <w:r w:rsidR="00DB2A49" w:rsidRPr="00FB1573">
        <w:rPr>
          <w:rFonts w:ascii="Calibri" w:eastAsia="DejaVu Sans Condensed" w:hAnsi="Calibri"/>
          <w:sz w:val="21"/>
          <w:lang w:val="en-GB"/>
        </w:rPr>
        <w:t xml:space="preserve">While </w:t>
      </w:r>
      <w:r w:rsidR="002C20D9" w:rsidRPr="00FB1573">
        <w:rPr>
          <w:rFonts w:ascii="Calibri" w:eastAsia="DejaVu Sans Condensed" w:hAnsi="Calibri"/>
          <w:sz w:val="21"/>
          <w:lang w:val="en-GB"/>
        </w:rPr>
        <w:t xml:space="preserve">processing this, we found out some problems regarding with the music dataset. It turns out Spotify </w:t>
      </w:r>
      <w:r w:rsidR="000769BB" w:rsidRPr="00FB1573">
        <w:rPr>
          <w:rFonts w:ascii="Calibri" w:eastAsia="DejaVu Sans Condensed" w:hAnsi="Calibri"/>
          <w:sz w:val="21"/>
          <w:lang w:val="en-GB"/>
        </w:rPr>
        <w:t>only ranks tracks on its daily song ranking if it has at least 1,000 streams in that given day. That being said, in smaller countries</w:t>
      </w:r>
      <w:r w:rsidR="00FB1573">
        <w:rPr>
          <w:rFonts w:ascii="Calibri" w:eastAsia="DejaVu Sans Condensed" w:hAnsi="Calibri"/>
          <w:sz w:val="21"/>
          <w:lang w:val="en-GB"/>
        </w:rPr>
        <w:t xml:space="preserve"> where Spotify might not be broadly use,</w:t>
      </w:r>
      <w:r w:rsidR="000769BB" w:rsidRPr="00FB1573">
        <w:rPr>
          <w:rFonts w:ascii="Calibri" w:eastAsia="DejaVu Sans Condensed" w:hAnsi="Calibri"/>
          <w:sz w:val="21"/>
          <w:lang w:val="en-GB"/>
        </w:rPr>
        <w:t xml:space="preserve"> like Luxemburg, where it’s hard for songs to have that number of streams, there might be some unavailable data. We also found out that Spotify’s API was </w:t>
      </w:r>
      <w:r w:rsidR="006A609B" w:rsidRPr="00FB1573">
        <w:rPr>
          <w:rFonts w:ascii="Calibri" w:eastAsia="DejaVu Sans Condensed" w:hAnsi="Calibri"/>
          <w:sz w:val="21"/>
          <w:lang w:val="en-GB"/>
        </w:rPr>
        <w:t xml:space="preserve">down </w:t>
      </w:r>
      <w:r w:rsidR="009B780D">
        <w:rPr>
          <w:rFonts w:ascii="Calibri" w:eastAsia="DejaVu Sans Condensed" w:hAnsi="Calibri"/>
          <w:sz w:val="21"/>
          <w:lang w:val="en-GB"/>
        </w:rPr>
        <w:t>during</w:t>
      </w:r>
      <w:r w:rsidR="006A609B" w:rsidRPr="00FB1573">
        <w:rPr>
          <w:rFonts w:ascii="Calibri" w:eastAsia="DejaVu Sans Condensed" w:hAnsi="Calibri"/>
          <w:sz w:val="21"/>
          <w:lang w:val="en-GB"/>
        </w:rPr>
        <w:t xml:space="preserve"> 3 days in 2017,</w:t>
      </w:r>
      <w:r w:rsidR="000769BB" w:rsidRPr="00FB1573">
        <w:rPr>
          <w:rFonts w:ascii="Calibri" w:eastAsia="DejaVu Sans Condensed" w:hAnsi="Calibri"/>
          <w:sz w:val="21"/>
          <w:lang w:val="en-GB"/>
        </w:rPr>
        <w:t xml:space="preserve"> resulting in the same consequence.</w:t>
      </w:r>
    </w:p>
    <w:p w14:paraId="14804E74" w14:textId="0C301E7D" w:rsidR="00C4186B" w:rsidRPr="00FB1573" w:rsidRDefault="005A762A" w:rsidP="00FB1573">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1"/>
          <w:lang w:val="en-GB"/>
        </w:rPr>
      </w:pPr>
      <w:r w:rsidRPr="00FB1573">
        <w:rPr>
          <w:rFonts w:ascii="Calibri" w:eastAsia="DejaVu Sans Condensed" w:hAnsi="Calibri" w:cs="DejaVu Sans Condensed"/>
          <w:b/>
          <w:bCs/>
          <w:sz w:val="21"/>
          <w:lang w:val="en-GB"/>
        </w:rPr>
        <w:t>5</w:t>
      </w:r>
      <w:r w:rsidR="00C4186B" w:rsidRPr="00FB1573">
        <w:rPr>
          <w:rFonts w:ascii="Calibri" w:eastAsia="DejaVu Sans Condensed" w:hAnsi="Calibri" w:cs="DejaVu Sans Condensed"/>
          <w:b/>
          <w:bCs/>
          <w:sz w:val="21"/>
          <w:lang w:val="en-GB"/>
        </w:rPr>
        <w:t xml:space="preserve">. </w:t>
      </w:r>
      <w:r w:rsidR="00784358" w:rsidRPr="00FB1573">
        <w:rPr>
          <w:rFonts w:ascii="Calibri" w:eastAsia="DejaVu Sans Condensed" w:hAnsi="Calibri" w:cs="DejaVu Sans Condensed"/>
          <w:b/>
          <w:bCs/>
          <w:sz w:val="21"/>
          <w:lang w:val="en-GB"/>
        </w:rPr>
        <w:t>Mapping (Data sample / Questions)</w:t>
      </w:r>
    </w:p>
    <w:p w14:paraId="4319C896" w14:textId="77777777" w:rsidR="00B32175" w:rsidRPr="00B32175" w:rsidRDefault="006A609B" w:rsidP="00B32175">
      <w:pPr>
        <w:pStyle w:val="PargrafodaLista"/>
        <w:widowControl w:val="0"/>
        <w:numPr>
          <w:ilvl w:val="0"/>
          <w:numId w:val="11"/>
        </w:numPr>
        <w:suppressAutoHyphens/>
        <w:spacing w:after="120"/>
        <w:jc w:val="both"/>
        <w:rPr>
          <w:rFonts w:ascii="Calibri" w:eastAsia="DejaVu Sans Condensed" w:hAnsi="Calibri"/>
          <w:sz w:val="21"/>
        </w:rPr>
      </w:pPr>
      <w:r w:rsidRPr="00FB1573">
        <w:rPr>
          <w:rFonts w:ascii="Calibri" w:eastAsia="DejaVu Sans Condensed" w:hAnsi="Calibri"/>
          <w:bCs/>
          <w:sz w:val="21"/>
        </w:rPr>
        <w:t>On a sunny day, which song is the most listened worldwide?</w:t>
      </w:r>
    </w:p>
    <w:p w14:paraId="0FD5E5BB" w14:textId="37038B5B" w:rsidR="002F4AE9" w:rsidRPr="002F4AE9" w:rsidRDefault="002F4AE9" w:rsidP="002F4AE9">
      <w:pPr>
        <w:pStyle w:val="PargrafodaLista"/>
        <w:widowControl w:val="0"/>
        <w:numPr>
          <w:ilvl w:val="1"/>
          <w:numId w:val="11"/>
        </w:numPr>
        <w:suppressAutoHyphens/>
        <w:spacing w:after="120"/>
        <w:jc w:val="both"/>
        <w:rPr>
          <w:rFonts w:ascii="Calibri" w:eastAsia="DejaVu Sans Condensed" w:hAnsi="Calibri"/>
          <w:sz w:val="21"/>
          <w:szCs w:val="21"/>
        </w:rPr>
      </w:pPr>
      <w:r w:rsidRPr="002F4AE9">
        <w:rPr>
          <w:rFonts w:ascii="Calibri" w:eastAsia="DejaVu Sans Condensed" w:hAnsi="Calibri"/>
          <w:sz w:val="21"/>
          <w:szCs w:val="21"/>
        </w:rPr>
        <w:t xml:space="preserve">This can be answered by checking the first line in </w:t>
      </w:r>
      <w:r w:rsidRPr="00B937F0">
        <w:rPr>
          <w:rFonts w:ascii="Calibri" w:eastAsia="DejaVu Sans Condensed" w:hAnsi="Calibri"/>
          <w:i/>
          <w:sz w:val="21"/>
          <w:szCs w:val="21"/>
          <w:highlight w:val="yellow"/>
        </w:rPr>
        <w:t>sunny.csv</w:t>
      </w:r>
      <w:r w:rsidRPr="002F4AE9">
        <w:rPr>
          <w:rFonts w:ascii="Calibri" w:eastAsia="DejaVu Sans Condensed" w:hAnsi="Calibri"/>
          <w:sz w:val="21"/>
          <w:szCs w:val="21"/>
        </w:rPr>
        <w:t xml:space="preserve"> as the most listened songs on a sunny day are on top of this table</w:t>
      </w:r>
      <w:r w:rsidR="00B937F0">
        <w:rPr>
          <w:rFonts w:ascii="Calibri" w:eastAsia="DejaVu Sans Condensed" w:hAnsi="Calibri"/>
          <w:sz w:val="21"/>
          <w:szCs w:val="21"/>
        </w:rPr>
        <w:t>.</w:t>
      </w:r>
    </w:p>
    <w:p w14:paraId="319C20C2" w14:textId="6E239082" w:rsidR="006A609B" w:rsidRPr="002F4AE9" w:rsidRDefault="006A609B" w:rsidP="00FB1573">
      <w:pPr>
        <w:pStyle w:val="PargrafodaLista"/>
        <w:widowControl w:val="0"/>
        <w:numPr>
          <w:ilvl w:val="0"/>
          <w:numId w:val="11"/>
        </w:numPr>
        <w:suppressAutoHyphens/>
        <w:spacing w:after="120"/>
        <w:jc w:val="both"/>
        <w:rPr>
          <w:rFonts w:ascii="Calibri" w:eastAsia="DejaVu Sans Condensed" w:hAnsi="Calibri"/>
          <w:sz w:val="21"/>
        </w:rPr>
      </w:pPr>
      <w:r w:rsidRPr="00FB1573">
        <w:rPr>
          <w:rFonts w:ascii="Calibri" w:eastAsia="DejaVu Sans Condensed" w:hAnsi="Calibri"/>
          <w:bCs/>
          <w:sz w:val="21"/>
        </w:rPr>
        <w:t xml:space="preserve">If it’s raining, what </w:t>
      </w:r>
      <w:r w:rsidR="002F4AE9">
        <w:rPr>
          <w:rFonts w:ascii="Calibri" w:eastAsia="DejaVu Sans Condensed" w:hAnsi="Calibri"/>
          <w:bCs/>
          <w:sz w:val="21"/>
        </w:rPr>
        <w:t>artists</w:t>
      </w:r>
      <w:r w:rsidRPr="00FB1573">
        <w:rPr>
          <w:rFonts w:ascii="Calibri" w:eastAsia="DejaVu Sans Condensed" w:hAnsi="Calibri"/>
          <w:bCs/>
          <w:sz w:val="21"/>
        </w:rPr>
        <w:t xml:space="preserve"> do people listen the most in Ecuador?</w:t>
      </w:r>
    </w:p>
    <w:p w14:paraId="03833A29" w14:textId="5B6A90E7" w:rsidR="00A576CA" w:rsidRPr="00A576CA" w:rsidRDefault="00A576CA" w:rsidP="002F4AE9">
      <w:pPr>
        <w:pStyle w:val="PargrafodaLista"/>
        <w:widowControl w:val="0"/>
        <w:numPr>
          <w:ilvl w:val="1"/>
          <w:numId w:val="11"/>
        </w:numPr>
        <w:suppressAutoHyphens/>
        <w:spacing w:after="120"/>
        <w:jc w:val="both"/>
        <w:rPr>
          <w:rFonts w:ascii="Calibri" w:eastAsia="DejaVu Sans Condensed" w:hAnsi="Calibri"/>
          <w:sz w:val="21"/>
          <w:szCs w:val="21"/>
          <w:highlight w:val="yellow"/>
        </w:rPr>
      </w:pPr>
      <w:r w:rsidRPr="00A576CA">
        <w:rPr>
          <w:rFonts w:ascii="Calibri" w:eastAsia="DejaVu Sans Condensed" w:hAnsi="Calibri"/>
          <w:i/>
          <w:sz w:val="21"/>
          <w:szCs w:val="21"/>
          <w:highlight w:val="yellow"/>
        </w:rPr>
        <w:t>raining.csv</w:t>
      </w:r>
      <w:r>
        <w:rPr>
          <w:rFonts w:ascii="Calibri" w:eastAsia="DejaVu Sans Condensed" w:hAnsi="Calibri"/>
          <w:sz w:val="21"/>
          <w:szCs w:val="21"/>
          <w:highlight w:val="yellow"/>
        </w:rPr>
        <w:t xml:space="preserve"> is grouped by countries and number of streams. As such, the most listened artists of each country on a raining day are on top of each country section of this table.</w:t>
      </w:r>
    </w:p>
    <w:p w14:paraId="4DA1825A" w14:textId="7CC6DB93" w:rsidR="006A609B" w:rsidRPr="002F4AE9" w:rsidRDefault="006A609B" w:rsidP="00FB1573">
      <w:pPr>
        <w:pStyle w:val="PargrafodaLista"/>
        <w:widowControl w:val="0"/>
        <w:numPr>
          <w:ilvl w:val="0"/>
          <w:numId w:val="11"/>
        </w:numPr>
        <w:suppressAutoHyphens/>
        <w:spacing w:after="120"/>
        <w:jc w:val="both"/>
        <w:rPr>
          <w:rFonts w:ascii="Calibri" w:eastAsia="DejaVu Sans Condensed" w:hAnsi="Calibri"/>
          <w:sz w:val="21"/>
        </w:rPr>
      </w:pPr>
      <w:r w:rsidRPr="00FB1573">
        <w:rPr>
          <w:rFonts w:ascii="Calibri" w:eastAsia="DejaVu Sans Condensed" w:hAnsi="Calibri"/>
          <w:bCs/>
          <w:sz w:val="21"/>
        </w:rPr>
        <w:t>In what weather conditions is “</w:t>
      </w:r>
      <w:r w:rsidRPr="00FB1573">
        <w:rPr>
          <w:rFonts w:ascii="Calibri" w:eastAsia="DejaVu Sans Condensed" w:hAnsi="Calibri"/>
          <w:bCs/>
          <w:i/>
          <w:iCs/>
          <w:sz w:val="21"/>
        </w:rPr>
        <w:t>Despacito</w:t>
      </w:r>
      <w:r w:rsidRPr="00FB1573">
        <w:rPr>
          <w:rFonts w:ascii="Calibri" w:eastAsia="DejaVu Sans Condensed" w:hAnsi="Calibri"/>
          <w:bCs/>
          <w:i/>
          <w:sz w:val="21"/>
        </w:rPr>
        <w:t xml:space="preserve">” </w:t>
      </w:r>
      <w:r w:rsidRPr="00FB1573">
        <w:rPr>
          <w:rFonts w:ascii="Calibri" w:eastAsia="DejaVu Sans Condensed" w:hAnsi="Calibri"/>
          <w:bCs/>
          <w:sz w:val="21"/>
        </w:rPr>
        <w:t>most likely to be heard?</w:t>
      </w:r>
    </w:p>
    <w:p w14:paraId="00896E57" w14:textId="2A7E599C" w:rsidR="00A576CA" w:rsidRPr="00A576CA" w:rsidRDefault="00A576CA" w:rsidP="00A576CA">
      <w:pPr>
        <w:pStyle w:val="PargrafodaLista"/>
        <w:widowControl w:val="0"/>
        <w:numPr>
          <w:ilvl w:val="1"/>
          <w:numId w:val="11"/>
        </w:numPr>
        <w:suppressAutoHyphens/>
        <w:spacing w:after="120"/>
        <w:jc w:val="both"/>
        <w:rPr>
          <w:rFonts w:ascii="Calibri" w:eastAsia="DejaVu Sans Condensed" w:hAnsi="Calibri"/>
          <w:sz w:val="21"/>
          <w:szCs w:val="21"/>
          <w:highlight w:val="yellow"/>
        </w:rPr>
      </w:pPr>
      <w:r w:rsidRPr="00A576CA">
        <w:rPr>
          <w:rFonts w:ascii="Calibri" w:eastAsia="DejaVu Sans Condensed" w:hAnsi="Calibri"/>
          <w:i/>
          <w:sz w:val="21"/>
          <w:szCs w:val="21"/>
          <w:highlight w:val="yellow"/>
        </w:rPr>
        <w:t>indicators</w:t>
      </w:r>
      <w:r w:rsidRPr="00A576CA">
        <w:rPr>
          <w:rFonts w:ascii="Calibri" w:eastAsia="DejaVu Sans Condensed" w:hAnsi="Calibri"/>
          <w:i/>
          <w:sz w:val="21"/>
          <w:szCs w:val="21"/>
          <w:highlight w:val="yellow"/>
        </w:rPr>
        <w:t>.csv</w:t>
      </w:r>
      <w:r>
        <w:rPr>
          <w:rFonts w:ascii="Calibri" w:eastAsia="DejaVu Sans Condensed" w:hAnsi="Calibri"/>
          <w:sz w:val="21"/>
          <w:szCs w:val="21"/>
          <w:highlight w:val="yellow"/>
        </w:rPr>
        <w:t xml:space="preserve"> is grouped by </w:t>
      </w:r>
      <w:r w:rsidR="0085049B">
        <w:rPr>
          <w:rFonts w:ascii="Calibri" w:eastAsia="DejaVu Sans Condensed" w:hAnsi="Calibri"/>
          <w:sz w:val="21"/>
          <w:szCs w:val="21"/>
          <w:highlight w:val="yellow"/>
        </w:rPr>
        <w:t>song title</w:t>
      </w:r>
      <w:r>
        <w:rPr>
          <w:rFonts w:ascii="Calibri" w:eastAsia="DejaVu Sans Condensed" w:hAnsi="Calibri"/>
          <w:sz w:val="21"/>
          <w:szCs w:val="21"/>
          <w:highlight w:val="yellow"/>
        </w:rPr>
        <w:t xml:space="preserve"> and number of streams. As such,</w:t>
      </w:r>
      <w:r>
        <w:rPr>
          <w:rFonts w:ascii="Calibri" w:eastAsia="DejaVu Sans Condensed" w:hAnsi="Calibri"/>
          <w:sz w:val="21"/>
          <w:szCs w:val="21"/>
          <w:highlight w:val="yellow"/>
        </w:rPr>
        <w:t xml:space="preserve"> the</w:t>
      </w:r>
      <w:r w:rsidR="0085049B">
        <w:rPr>
          <w:rFonts w:ascii="Calibri" w:eastAsia="DejaVu Sans Condensed" w:hAnsi="Calibri"/>
          <w:sz w:val="21"/>
          <w:szCs w:val="21"/>
          <w:highlight w:val="yellow"/>
        </w:rPr>
        <w:t xml:space="preserve"> weather conditions of each song can be checked by looking at each one of its weather attributes (fog, rain, snow, hail, thunder, tornado).</w:t>
      </w:r>
    </w:p>
    <w:p w14:paraId="7DB0E879" w14:textId="32F1ADDF" w:rsidR="009849D4" w:rsidRPr="001C23C6" w:rsidRDefault="009849D4" w:rsidP="009849D4">
      <w:pPr>
        <w:pStyle w:val="PargrafodaLista"/>
        <w:widowControl w:val="0"/>
        <w:numPr>
          <w:ilvl w:val="0"/>
          <w:numId w:val="11"/>
        </w:numPr>
        <w:suppressAutoHyphens/>
        <w:spacing w:after="120"/>
        <w:jc w:val="both"/>
        <w:rPr>
          <w:rFonts w:ascii="Calibri" w:eastAsia="DejaVu Sans Condensed" w:hAnsi="Calibri"/>
          <w:sz w:val="21"/>
        </w:rPr>
      </w:pPr>
      <w:r>
        <w:rPr>
          <w:rFonts w:ascii="Calibri" w:eastAsia="DejaVu Sans Condensed" w:hAnsi="Calibri"/>
          <w:bCs/>
          <w:sz w:val="21"/>
        </w:rPr>
        <w:t>In Finland, do people listen to more music if it’s raining or snowing?</w:t>
      </w:r>
    </w:p>
    <w:p w14:paraId="013F8A7F" w14:textId="6D0B8B4D" w:rsidR="009849D4" w:rsidRPr="009849D4" w:rsidRDefault="00F31B1D" w:rsidP="009849D4">
      <w:pPr>
        <w:pStyle w:val="PargrafodaLista"/>
        <w:widowControl w:val="0"/>
        <w:numPr>
          <w:ilvl w:val="1"/>
          <w:numId w:val="11"/>
        </w:numPr>
        <w:suppressAutoHyphens/>
        <w:spacing w:after="120"/>
        <w:jc w:val="both"/>
        <w:rPr>
          <w:rFonts w:ascii="Calibri" w:eastAsia="DejaVu Sans Condensed" w:hAnsi="Calibri"/>
          <w:sz w:val="21"/>
          <w:szCs w:val="21"/>
          <w:highlight w:val="yellow"/>
        </w:rPr>
      </w:pPr>
      <w:r>
        <w:rPr>
          <w:rFonts w:ascii="Calibri" w:eastAsia="DejaVu Sans Condensed" w:hAnsi="Calibri"/>
          <w:i/>
          <w:sz w:val="21"/>
          <w:szCs w:val="21"/>
          <w:highlight w:val="yellow"/>
        </w:rPr>
        <w:t>streams_conditions</w:t>
      </w:r>
      <w:r w:rsidR="009849D4" w:rsidRPr="00A576CA">
        <w:rPr>
          <w:rFonts w:ascii="Calibri" w:eastAsia="DejaVu Sans Condensed" w:hAnsi="Calibri"/>
          <w:i/>
          <w:sz w:val="21"/>
          <w:szCs w:val="21"/>
          <w:highlight w:val="yellow"/>
        </w:rPr>
        <w:t>.csv</w:t>
      </w:r>
      <w:r w:rsidR="009849D4">
        <w:rPr>
          <w:rFonts w:ascii="Calibri" w:eastAsia="DejaVu Sans Condensed" w:hAnsi="Calibri"/>
          <w:sz w:val="21"/>
          <w:szCs w:val="21"/>
          <w:highlight w:val="yellow"/>
        </w:rPr>
        <w:t xml:space="preserve"> is grouped by countries</w:t>
      </w:r>
      <w:r w:rsidR="009849D4">
        <w:rPr>
          <w:rFonts w:ascii="Calibri" w:eastAsia="DejaVu Sans Condensed" w:hAnsi="Calibri"/>
          <w:sz w:val="21"/>
          <w:szCs w:val="21"/>
          <w:highlight w:val="yellow"/>
        </w:rPr>
        <w:t xml:space="preserve"> and </w:t>
      </w:r>
      <w:r w:rsidR="009849D4">
        <w:rPr>
          <w:rFonts w:ascii="Calibri" w:eastAsia="DejaVu Sans Condensed" w:hAnsi="Calibri"/>
          <w:sz w:val="21"/>
          <w:szCs w:val="21"/>
          <w:highlight w:val="yellow"/>
        </w:rPr>
        <w:t>weather attributes (fog, rain, snow, hail, thunder, tornado)</w:t>
      </w:r>
      <w:r w:rsidR="009849D4">
        <w:rPr>
          <w:rFonts w:ascii="Calibri" w:eastAsia="DejaVu Sans Condensed" w:hAnsi="Calibri"/>
          <w:sz w:val="21"/>
          <w:szCs w:val="21"/>
          <w:highlight w:val="yellow"/>
        </w:rPr>
        <w:t xml:space="preserve"> It is ordered by number of streams</w:t>
      </w:r>
      <w:r w:rsidR="009849D4">
        <w:rPr>
          <w:rFonts w:ascii="Calibri" w:eastAsia="DejaVu Sans Condensed" w:hAnsi="Calibri"/>
          <w:sz w:val="21"/>
          <w:szCs w:val="21"/>
          <w:highlight w:val="yellow"/>
        </w:rPr>
        <w:t xml:space="preserve">. As such, </w:t>
      </w:r>
      <w:r w:rsidR="009849D4">
        <w:rPr>
          <w:rFonts w:ascii="Calibri" w:eastAsia="DejaVu Sans Condensed" w:hAnsi="Calibri"/>
          <w:sz w:val="21"/>
          <w:szCs w:val="21"/>
          <w:highlight w:val="yellow"/>
        </w:rPr>
        <w:t xml:space="preserve">the weather condition that has the highest number of streams is </w:t>
      </w:r>
      <w:r w:rsidR="009849D4">
        <w:rPr>
          <w:rFonts w:ascii="Calibri" w:eastAsia="DejaVu Sans Condensed" w:hAnsi="Calibri"/>
          <w:sz w:val="21"/>
          <w:szCs w:val="21"/>
          <w:highlight w:val="yellow"/>
        </w:rPr>
        <w:t>top of each country section of this table.</w:t>
      </w:r>
    </w:p>
    <w:sectPr w:rsidR="009849D4" w:rsidRPr="009849D4" w:rsidSect="00DB2A49">
      <w:pgSz w:w="11900" w:h="16840"/>
      <w:pgMar w:top="720" w:right="720" w:bottom="720" w:left="720" w:header="680"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1D352B"/>
    <w:multiLevelType w:val="hybridMultilevel"/>
    <w:tmpl w:val="C7A80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037A68"/>
    <w:multiLevelType w:val="hybridMultilevel"/>
    <w:tmpl w:val="77E642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80E03C8"/>
    <w:multiLevelType w:val="hybridMultilevel"/>
    <w:tmpl w:val="9D3209B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9667912"/>
    <w:multiLevelType w:val="hybridMultilevel"/>
    <w:tmpl w:val="DF8E09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40E399A"/>
    <w:multiLevelType w:val="hybridMultilevel"/>
    <w:tmpl w:val="11684A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10"/>
  </w:num>
  <w:num w:numId="8">
    <w:abstractNumId w:val="5"/>
  </w:num>
  <w:num w:numId="9">
    <w:abstractNumId w:val="11"/>
  </w:num>
  <w:num w:numId="10">
    <w:abstractNumId w:val="8"/>
  </w:num>
  <w:num w:numId="11">
    <w:abstractNumId w:val="9"/>
  </w:num>
  <w:num w:numId="12">
    <w:abstractNumId w:val="7"/>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06CD9"/>
    <w:rsid w:val="00050B73"/>
    <w:rsid w:val="000750F9"/>
    <w:rsid w:val="00075B63"/>
    <w:rsid w:val="000769BB"/>
    <w:rsid w:val="00097EB2"/>
    <w:rsid w:val="000E3D4F"/>
    <w:rsid w:val="00127D96"/>
    <w:rsid w:val="001368C0"/>
    <w:rsid w:val="00142BEA"/>
    <w:rsid w:val="00156B15"/>
    <w:rsid w:val="001C23C6"/>
    <w:rsid w:val="001D5339"/>
    <w:rsid w:val="00267B52"/>
    <w:rsid w:val="00273126"/>
    <w:rsid w:val="002A06E5"/>
    <w:rsid w:val="002C20D9"/>
    <w:rsid w:val="002D1B40"/>
    <w:rsid w:val="002F4AE9"/>
    <w:rsid w:val="00302A69"/>
    <w:rsid w:val="00333286"/>
    <w:rsid w:val="003949CA"/>
    <w:rsid w:val="003B1399"/>
    <w:rsid w:val="003C6546"/>
    <w:rsid w:val="003C7865"/>
    <w:rsid w:val="00402C25"/>
    <w:rsid w:val="004F3E57"/>
    <w:rsid w:val="00542B88"/>
    <w:rsid w:val="00543223"/>
    <w:rsid w:val="005A762A"/>
    <w:rsid w:val="005E73C0"/>
    <w:rsid w:val="005F47E7"/>
    <w:rsid w:val="005F55CE"/>
    <w:rsid w:val="006410B2"/>
    <w:rsid w:val="0065594E"/>
    <w:rsid w:val="0065645A"/>
    <w:rsid w:val="006703DB"/>
    <w:rsid w:val="006762EC"/>
    <w:rsid w:val="006A27E5"/>
    <w:rsid w:val="006A609B"/>
    <w:rsid w:val="006B1A8E"/>
    <w:rsid w:val="006B7B09"/>
    <w:rsid w:val="006C15DC"/>
    <w:rsid w:val="006D4E30"/>
    <w:rsid w:val="00746CDD"/>
    <w:rsid w:val="00783546"/>
    <w:rsid w:val="00783799"/>
    <w:rsid w:val="00784358"/>
    <w:rsid w:val="00837F1C"/>
    <w:rsid w:val="0085049B"/>
    <w:rsid w:val="00877F9B"/>
    <w:rsid w:val="00914DA3"/>
    <w:rsid w:val="009420A1"/>
    <w:rsid w:val="009849D4"/>
    <w:rsid w:val="009B780D"/>
    <w:rsid w:val="009F6952"/>
    <w:rsid w:val="00A437A5"/>
    <w:rsid w:val="00A5022C"/>
    <w:rsid w:val="00A576CA"/>
    <w:rsid w:val="00A57EB6"/>
    <w:rsid w:val="00AA6B11"/>
    <w:rsid w:val="00AC633D"/>
    <w:rsid w:val="00B32175"/>
    <w:rsid w:val="00B4746F"/>
    <w:rsid w:val="00B630CD"/>
    <w:rsid w:val="00B71509"/>
    <w:rsid w:val="00B766B9"/>
    <w:rsid w:val="00B85F3B"/>
    <w:rsid w:val="00B937F0"/>
    <w:rsid w:val="00BA2C6B"/>
    <w:rsid w:val="00BC0A66"/>
    <w:rsid w:val="00BE39D7"/>
    <w:rsid w:val="00BF5A91"/>
    <w:rsid w:val="00C13537"/>
    <w:rsid w:val="00C4186B"/>
    <w:rsid w:val="00C70F42"/>
    <w:rsid w:val="00C926E1"/>
    <w:rsid w:val="00CE1D0F"/>
    <w:rsid w:val="00D03732"/>
    <w:rsid w:val="00D1778D"/>
    <w:rsid w:val="00D30D76"/>
    <w:rsid w:val="00DB2A49"/>
    <w:rsid w:val="00DB7EAA"/>
    <w:rsid w:val="00DF4628"/>
    <w:rsid w:val="00E21775"/>
    <w:rsid w:val="00EA3524"/>
    <w:rsid w:val="00F053A3"/>
    <w:rsid w:val="00F31B1D"/>
    <w:rsid w:val="00F32780"/>
    <w:rsid w:val="00FA56CA"/>
    <w:rsid w:val="00FB15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0868FBF-D5D9-4546-9953-5E0E8CC9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23C6"/>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C92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rsid w:val="005F47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1">
    <w:name w:val="Plain Table 1"/>
    <w:basedOn w:val="Tabelanormal"/>
    <w:rsid w:val="005F47E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elha1Clara-Destaque2">
    <w:name w:val="Grid Table 1 Light Accent 2"/>
    <w:basedOn w:val="Tabelanormal"/>
    <w:uiPriority w:val="46"/>
    <w:rsid w:val="005F47E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elaSimples5">
    <w:name w:val="Plain Table 5"/>
    <w:basedOn w:val="Tabelanormal"/>
    <w:rsid w:val="005F47E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7Colorida">
    <w:name w:val="Grid Table 7 Colorful"/>
    <w:basedOn w:val="Tabelanormal"/>
    <w:uiPriority w:val="52"/>
    <w:rsid w:val="005F47E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5Escura">
    <w:name w:val="Grid Table 5 Dark"/>
    <w:basedOn w:val="Tabelanormal"/>
    <w:uiPriority w:val="50"/>
    <w:rsid w:val="005F47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84226">
      <w:bodyDiv w:val="1"/>
      <w:marLeft w:val="0"/>
      <w:marRight w:val="0"/>
      <w:marTop w:val="0"/>
      <w:marBottom w:val="0"/>
      <w:divBdr>
        <w:top w:val="none" w:sz="0" w:space="0" w:color="auto"/>
        <w:left w:val="none" w:sz="0" w:space="0" w:color="auto"/>
        <w:bottom w:val="none" w:sz="0" w:space="0" w:color="auto"/>
        <w:right w:val="none" w:sz="0" w:space="0" w:color="auto"/>
      </w:divBdr>
    </w:div>
    <w:div w:id="752093075">
      <w:bodyDiv w:val="1"/>
      <w:marLeft w:val="0"/>
      <w:marRight w:val="0"/>
      <w:marTop w:val="0"/>
      <w:marBottom w:val="0"/>
      <w:divBdr>
        <w:top w:val="none" w:sz="0" w:space="0" w:color="auto"/>
        <w:left w:val="none" w:sz="0" w:space="0" w:color="auto"/>
        <w:bottom w:val="none" w:sz="0" w:space="0" w:color="auto"/>
        <w:right w:val="none" w:sz="0" w:space="0" w:color="auto"/>
      </w:divBdr>
    </w:div>
    <w:div w:id="1365247582">
      <w:bodyDiv w:val="1"/>
      <w:marLeft w:val="0"/>
      <w:marRight w:val="0"/>
      <w:marTop w:val="0"/>
      <w:marBottom w:val="0"/>
      <w:divBdr>
        <w:top w:val="none" w:sz="0" w:space="0" w:color="auto"/>
        <w:left w:val="none" w:sz="0" w:space="0" w:color="auto"/>
        <w:bottom w:val="none" w:sz="0" w:space="0" w:color="auto"/>
        <w:right w:val="none" w:sz="0" w:space="0" w:color="auto"/>
      </w:divBdr>
      <w:divsChild>
        <w:div w:id="1368138166">
          <w:marLeft w:val="0"/>
          <w:marRight w:val="0"/>
          <w:marTop w:val="0"/>
          <w:marBottom w:val="0"/>
          <w:divBdr>
            <w:top w:val="none" w:sz="0" w:space="0" w:color="auto"/>
            <w:left w:val="none" w:sz="0" w:space="0" w:color="auto"/>
            <w:bottom w:val="none" w:sz="0" w:space="0" w:color="auto"/>
            <w:right w:val="none" w:sz="0" w:space="0" w:color="auto"/>
          </w:divBdr>
          <w:divsChild>
            <w:div w:id="2894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1090</Words>
  <Characters>5891</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Miguel Regouga</cp:lastModifiedBy>
  <cp:revision>19</cp:revision>
  <dcterms:created xsi:type="dcterms:W3CDTF">2015-09-18T10:19:00Z</dcterms:created>
  <dcterms:modified xsi:type="dcterms:W3CDTF">2018-10-25T18:07:00Z</dcterms:modified>
</cp:coreProperties>
</file>