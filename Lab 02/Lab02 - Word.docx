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7FCDD64" w:rsidR="00BA2C6B" w:rsidRDefault="008C1602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8C1602">
        <w:rPr>
          <w:rFonts w:ascii="Calibri" w:eastAsia="DejaVu Sans Condensed" w:hAnsi="Calibri"/>
          <w:lang w:val="en-GB"/>
        </w:rPr>
        <w:t>G</w:t>
      </w:r>
      <w:r>
        <w:rPr>
          <w:rFonts w:ascii="Calibri" w:eastAsia="DejaVu Sans Condensed" w:hAnsi="Calibri"/>
          <w:lang w:val="en-GB"/>
        </w:rPr>
        <w:t>17</w:t>
      </w:r>
    </w:p>
    <w:p w14:paraId="3063C10D" w14:textId="77196CF3" w:rsidR="00F32780" w:rsidRPr="008C1602" w:rsidRDefault="00C4186B" w:rsidP="008C1602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715DAD57" w14:textId="77777777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bCs/>
        </w:rPr>
      </w:pPr>
      <w:r w:rsidRPr="008C1602">
        <w:rPr>
          <w:rFonts w:ascii="Calibri" w:eastAsia="DejaVu Sans Condensed" w:hAnsi="Calibri"/>
          <w:b/>
          <w:bCs/>
        </w:rPr>
        <w:t>“How weather influences the music we stream”</w:t>
      </w:r>
    </w:p>
    <w:p w14:paraId="660012EB" w14:textId="77777777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Calibri" w:eastAsia="DejaVu Sans Condensed" w:hAnsi="Calibri"/>
        </w:rPr>
        <w:t>Everybody listens to music, and nowadays streaming is the main way people do it</w:t>
      </w:r>
      <w:r>
        <w:rPr>
          <w:rFonts w:ascii="Calibri" w:eastAsia="DejaVu Sans Condensed" w:hAnsi="Calibri"/>
          <w:b/>
          <w:bCs/>
        </w:rPr>
        <w:t xml:space="preserve">. </w:t>
      </w:r>
      <w:r w:rsidRPr="008C1602">
        <w:rPr>
          <w:rFonts w:ascii="Calibri" w:eastAsia="DejaVu Sans Condensed" w:hAnsi="Calibri"/>
        </w:rPr>
        <w:t>Spotify is the most used streaming service in the world, with 83 million daily users in 53 countries</w:t>
      </w:r>
      <w:r>
        <w:rPr>
          <w:rFonts w:ascii="Calibri" w:eastAsia="DejaVu Sans Condensed" w:hAnsi="Calibri"/>
          <w:b/>
          <w:bCs/>
        </w:rPr>
        <w:t xml:space="preserve">. </w:t>
      </w:r>
      <w:r w:rsidRPr="008C1602">
        <w:rPr>
          <w:rFonts w:ascii="Calibri" w:eastAsia="DejaVu Sans Condensed" w:hAnsi="Calibri"/>
        </w:rPr>
        <w:t>By crossing this data with daily weather conditions for 2017 on each of the 53 countries, we can observe how each country’s weather influences its people music habits</w:t>
      </w:r>
      <w:r>
        <w:rPr>
          <w:rFonts w:ascii="Calibri" w:eastAsia="DejaVu Sans Condensed" w:hAnsi="Calibri"/>
        </w:rPr>
        <w:t>.</w:t>
      </w:r>
    </w:p>
    <w:p w14:paraId="0FD8BB4F" w14:textId="1736D3A3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</w:rPr>
        <w:t>For example, in a rainy day, people tend to listen to slower tracks, rather than more pumped up ones. During snow days, people tend to listen to “</w:t>
      </w:r>
      <w:r w:rsidRPr="008C1602">
        <w:rPr>
          <w:rFonts w:ascii="Calibri" w:eastAsia="DejaVu Sans Condensed" w:hAnsi="Calibri"/>
          <w:i/>
        </w:rPr>
        <w:t>Let It Snow</w:t>
      </w:r>
      <w:r>
        <w:rPr>
          <w:rFonts w:ascii="Calibri" w:eastAsia="DejaVu Sans Condensed" w:hAnsi="Calibri"/>
        </w:rPr>
        <w:t>” more than they listen to “</w:t>
      </w:r>
      <w:proofErr w:type="spellStart"/>
      <w:r w:rsidRPr="008C1602">
        <w:rPr>
          <w:rFonts w:ascii="Calibri" w:eastAsia="DejaVu Sans Condensed" w:hAnsi="Calibri"/>
          <w:i/>
        </w:rPr>
        <w:t>Despacito</w:t>
      </w:r>
      <w:proofErr w:type="spellEnd"/>
      <w:r>
        <w:rPr>
          <w:rFonts w:ascii="Calibri" w:eastAsia="DejaVu Sans Condensed" w:hAnsi="Calibri"/>
        </w:rPr>
        <w:t xml:space="preserve">”. </w:t>
      </w:r>
    </w:p>
    <w:p w14:paraId="62563A52" w14:textId="67BA0FD0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bCs/>
        </w:rPr>
      </w:pPr>
      <w:r>
        <w:rPr>
          <w:rFonts w:ascii="Calibri" w:eastAsia="DejaVu Sans Condensed" w:hAnsi="Calibri"/>
        </w:rPr>
        <w:t>This kind of information is interesting to analyze, as it is clear the weather conditions are a big factor in what we decide to listen.</w:t>
      </w:r>
    </w:p>
    <w:p w14:paraId="6CC26D6B" w14:textId="1E5A3576" w:rsidR="008C1602" w:rsidRP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bCs/>
        </w:rPr>
      </w:pPr>
      <w:r w:rsidRPr="008C1602">
        <w:rPr>
          <w:rFonts w:ascii="Calibri" w:eastAsia="DejaVu Sans Condensed" w:hAnsi="Calibri"/>
          <w:bCs/>
        </w:rPr>
        <w:t>Given a song</w:t>
      </w:r>
      <w:r>
        <w:rPr>
          <w:rFonts w:ascii="Calibri" w:eastAsia="DejaVu Sans Condensed" w:hAnsi="Calibri"/>
          <w:bCs/>
        </w:rPr>
        <w:t xml:space="preserve"> or an artist, the parameters that can help visualize this information are:</w:t>
      </w:r>
    </w:p>
    <w:p w14:paraId="735388A9" w14:textId="77777777" w:rsid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Apple Color Emoji" w:eastAsia="DejaVu Sans Condensed" w:hAnsi="Apple Color Emoji" w:cs="Apple Color Emoji"/>
        </w:rPr>
        <w:sectPr w:rsidR="008C1602" w:rsidSect="005A762A">
          <w:pgSz w:w="11900" w:h="16840"/>
          <w:pgMar w:top="568" w:right="1134" w:bottom="1134" w:left="1134" w:header="680" w:footer="709" w:gutter="0"/>
          <w:cols w:space="708"/>
        </w:sectPr>
      </w:pPr>
    </w:p>
    <w:p w14:paraId="1B2E19DD" w14:textId="301D690B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Apple Color Emoji" w:eastAsia="DejaVu Sans Condensed" w:hAnsi="Apple Color Emoji" w:cs="Apple Color Emoji"/>
        </w:rPr>
        <w:t>🏆</w:t>
      </w:r>
      <w:r w:rsidRPr="008C1602">
        <w:rPr>
          <w:rFonts w:ascii="Calibri" w:eastAsia="DejaVu Sans Condensed" w:hAnsi="Calibri"/>
        </w:rPr>
        <w:t xml:space="preserve"> Position on Spotify charts</w:t>
      </w:r>
    </w:p>
    <w:p w14:paraId="52A2EEDA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🎵</w:t>
      </w:r>
      <w:r w:rsidRPr="008C1602">
        <w:rPr>
          <w:rFonts w:ascii="Calibri" w:eastAsia="DejaVu Sans Condensed" w:hAnsi="Calibri"/>
        </w:rPr>
        <w:t xml:space="preserve"> Title of song</w:t>
      </w:r>
    </w:p>
    <w:p w14:paraId="4FB20A8B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Apple Color Emoji" w:eastAsia="DejaVu Sans Condensed" w:hAnsi="Apple Color Emoji" w:cs="Apple Color Emoji"/>
        </w:rPr>
        <w:t>🎤</w:t>
      </w:r>
      <w:r w:rsidRPr="008C1602">
        <w:rPr>
          <w:rFonts w:ascii="Calibri" w:eastAsia="DejaVu Sans Condensed" w:hAnsi="Calibri"/>
        </w:rPr>
        <w:t xml:space="preserve"> Artist name of musician or group</w:t>
      </w:r>
    </w:p>
    <w:p w14:paraId="7C4B5F2B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</w:rPr>
      </w:pPr>
      <w:r w:rsidRPr="008C1602">
        <w:rPr>
          <w:rFonts w:ascii="MS Mincho" w:eastAsia="MS Mincho" w:hAnsi="MS Mincho" w:cs="MS Mincho" w:hint="eastAsia"/>
        </w:rPr>
        <w:t>＃</w:t>
      </w:r>
      <w:r w:rsidRPr="008C1602">
        <w:rPr>
          <w:rFonts w:ascii="Calibri" w:eastAsia="DejaVu Sans Condensed" w:hAnsi="Calibri"/>
        </w:rPr>
        <w:t xml:space="preserve"> Number of streams on Spotify</w:t>
      </w:r>
    </w:p>
    <w:p w14:paraId="728EEB4E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📆</w:t>
      </w:r>
      <w:r w:rsidRPr="008C1602">
        <w:rPr>
          <w:rFonts w:ascii="Calibri" w:eastAsia="DejaVu Sans Condensed" w:hAnsi="Calibri"/>
        </w:rPr>
        <w:t xml:space="preserve"> Date</w:t>
      </w:r>
    </w:p>
    <w:p w14:paraId="3B0965BB" w14:textId="4B01D662" w:rsidR="00F32780" w:rsidRDefault="008C1602" w:rsidP="00BA2C6B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🇵🇹</w:t>
      </w:r>
      <w:r w:rsidRPr="008C1602">
        <w:rPr>
          <w:rFonts w:ascii="Calibri" w:eastAsia="DejaVu Sans Condensed" w:hAnsi="Calibri"/>
        </w:rPr>
        <w:t xml:space="preserve"> Country</w:t>
      </w:r>
    </w:p>
    <w:p w14:paraId="58B28D5F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☀</w:t>
      </w:r>
      <w:r w:rsidRPr="008C1602">
        <w:rPr>
          <w:rFonts w:ascii="Calibri" w:eastAsia="DejaVu Sans Condensed" w:hAnsi="Calibri"/>
        </w:rPr>
        <w:t>️ Mean Temperature</w:t>
      </w:r>
    </w:p>
    <w:p w14:paraId="54E64EFA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💨</w:t>
      </w:r>
      <w:r w:rsidRPr="008C1602">
        <w:rPr>
          <w:rFonts w:ascii="Calibri" w:eastAsia="DejaVu Sans Condensed" w:hAnsi="Calibri"/>
        </w:rPr>
        <w:t xml:space="preserve"> Wind Speed</w:t>
      </w:r>
    </w:p>
    <w:p w14:paraId="2270A204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🌫</w:t>
      </w:r>
      <w:r w:rsidRPr="008C1602">
        <w:rPr>
          <w:rFonts w:ascii="Calibri" w:eastAsia="DejaVu Sans Condensed" w:hAnsi="Calibri"/>
        </w:rPr>
        <w:t xml:space="preserve"> Fog</w:t>
      </w:r>
    </w:p>
    <w:p w14:paraId="56043B15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🌧</w:t>
      </w:r>
      <w:r w:rsidRPr="008C1602">
        <w:rPr>
          <w:rFonts w:ascii="Calibri" w:eastAsia="DejaVu Sans Condensed" w:hAnsi="Calibri"/>
        </w:rPr>
        <w:t xml:space="preserve"> Precipitation</w:t>
      </w:r>
    </w:p>
    <w:p w14:paraId="7B5B8757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❄</w:t>
      </w:r>
      <w:r w:rsidRPr="008C1602">
        <w:rPr>
          <w:rFonts w:ascii="Calibri" w:eastAsia="DejaVu Sans Condensed" w:hAnsi="Calibri"/>
        </w:rPr>
        <w:t>️ Snow</w:t>
      </w:r>
    </w:p>
    <w:p w14:paraId="01641855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🌅</w:t>
      </w:r>
      <w:r w:rsidRPr="008C1602">
        <w:rPr>
          <w:rFonts w:ascii="Calibri" w:eastAsia="DejaVu Sans Condensed" w:hAnsi="Calibri"/>
        </w:rPr>
        <w:t xml:space="preserve"> Visibility</w:t>
      </w:r>
    </w:p>
    <w:p w14:paraId="625F528C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⚡</w:t>
      </w:r>
      <w:r w:rsidRPr="008C1602">
        <w:rPr>
          <w:rFonts w:ascii="Calibri" w:eastAsia="DejaVu Sans Condensed" w:hAnsi="Calibri"/>
        </w:rPr>
        <w:t>️ Thunder</w:t>
      </w:r>
    </w:p>
    <w:p w14:paraId="7DEEAE48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🌪</w:t>
      </w:r>
      <w:r w:rsidRPr="008C1602">
        <w:rPr>
          <w:rFonts w:ascii="Calibri" w:eastAsia="DejaVu Sans Condensed" w:hAnsi="Calibri"/>
        </w:rPr>
        <w:t xml:space="preserve"> Tornado</w:t>
      </w:r>
    </w:p>
    <w:p w14:paraId="48A0EFCD" w14:textId="77777777" w:rsidR="008C1602" w:rsidRPr="008C1602" w:rsidRDefault="008C1602" w:rsidP="008C1602">
      <w:pPr>
        <w:widowControl w:val="0"/>
        <w:numPr>
          <w:ilvl w:val="1"/>
          <w:numId w:val="9"/>
        </w:numPr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C1602">
        <w:rPr>
          <w:rFonts w:ascii="Apple Color Emoji" w:eastAsia="DejaVu Sans Condensed" w:hAnsi="Apple Color Emoji" w:cs="Apple Color Emoji"/>
        </w:rPr>
        <w:t>🌨</w:t>
      </w:r>
      <w:r w:rsidRPr="008C1602">
        <w:rPr>
          <w:rFonts w:ascii="Calibri" w:eastAsia="DejaVu Sans Condensed" w:hAnsi="Calibri"/>
        </w:rPr>
        <w:t xml:space="preserve"> Hail</w:t>
      </w:r>
    </w:p>
    <w:p w14:paraId="572AAC31" w14:textId="77777777" w:rsid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  <w:sectPr w:rsidR="008C1602" w:rsidSect="008C1602">
          <w:type w:val="continuous"/>
          <w:pgSz w:w="11900" w:h="16840"/>
          <w:pgMar w:top="568" w:right="1134" w:bottom="1134" w:left="1134" w:header="680" w:footer="709" w:gutter="0"/>
          <w:cols w:num="2" w:space="708"/>
        </w:sectPr>
      </w:pPr>
    </w:p>
    <w:p w14:paraId="208A4A4A" w14:textId="66AEB38A" w:rsidR="008C1602" w:rsidRPr="008C1602" w:rsidRDefault="008C1602" w:rsidP="008C1602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122B7E9B" w14:textId="77777777" w:rsidR="00313640" w:rsidRDefault="00313640" w:rsidP="0031364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313640">
        <w:rPr>
          <w:rFonts w:ascii="Calibri" w:eastAsia="DejaVu Sans Condensed" w:hAnsi="Calibri"/>
          <w:lang w:val="en-GB"/>
        </w:rPr>
        <w:t>Given our theme, we have two distinct datasets</w:t>
      </w:r>
      <w:r>
        <w:rPr>
          <w:rFonts w:ascii="Calibri" w:eastAsia="DejaVu Sans Condensed" w:hAnsi="Calibri"/>
          <w:lang w:val="en-GB"/>
        </w:rPr>
        <w:t xml:space="preserve">: </w:t>
      </w:r>
    </w:p>
    <w:p w14:paraId="43BC6722" w14:textId="1F4034A7" w:rsidR="00313640" w:rsidRPr="00313640" w:rsidRDefault="00313640" w:rsidP="00313640">
      <w:pPr>
        <w:pStyle w:val="PargrafodaLista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lang w:val="en-GB"/>
        </w:rPr>
        <w:t>T</w:t>
      </w:r>
      <w:r w:rsidRPr="00313640">
        <w:rPr>
          <w:rFonts w:ascii="Calibri" w:eastAsia="DejaVu Sans Condensed" w:hAnsi="Calibri"/>
          <w:lang w:val="en-GB"/>
        </w:rPr>
        <w:t xml:space="preserve">he </w:t>
      </w:r>
      <w:r w:rsidRPr="00313640">
        <w:rPr>
          <w:rFonts w:ascii="Calibri" w:eastAsia="DejaVu Sans Condensed" w:hAnsi="Calibri"/>
          <w:b/>
          <w:lang w:val="en-GB"/>
        </w:rPr>
        <w:t>music</w:t>
      </w:r>
      <w:r w:rsidRPr="00313640">
        <w:rPr>
          <w:rFonts w:ascii="Calibri" w:eastAsia="DejaVu Sans Condensed" w:hAnsi="Calibri"/>
          <w:lang w:val="en-GB"/>
        </w:rPr>
        <w:t xml:space="preserve"> dataset, which corresponds to </w:t>
      </w:r>
      <w:r>
        <w:rPr>
          <w:rFonts w:ascii="Calibri" w:eastAsia="DejaVu Sans Condensed" w:hAnsi="Calibri"/>
          <w:lang w:val="en-GB"/>
        </w:rPr>
        <w:t xml:space="preserve">the </w:t>
      </w:r>
      <w:r>
        <w:rPr>
          <w:rFonts w:ascii="Calibri" w:eastAsia="DejaVu Sans Condensed" w:hAnsi="Calibri"/>
        </w:rPr>
        <w:t>t</w:t>
      </w:r>
      <w:r w:rsidRPr="00313640">
        <w:rPr>
          <w:rFonts w:ascii="Calibri" w:eastAsia="DejaVu Sans Condensed" w:hAnsi="Calibri"/>
        </w:rPr>
        <w:t>op 200 songs streamed each day</w:t>
      </w:r>
      <w:r>
        <w:rPr>
          <w:rFonts w:ascii="Calibri" w:eastAsia="DejaVu Sans Condensed" w:hAnsi="Calibri"/>
        </w:rPr>
        <w:t xml:space="preserve"> on Spotify</w:t>
      </w:r>
      <w:r w:rsidRPr="00313640">
        <w:rPr>
          <w:rFonts w:ascii="Calibri" w:eastAsia="DejaVu Sans Condensed" w:hAnsi="Calibri"/>
        </w:rPr>
        <w:t>, for each of the 53 countries</w:t>
      </w:r>
      <w:r>
        <w:rPr>
          <w:rFonts w:ascii="Calibri" w:eastAsia="DejaVu Sans Condensed" w:hAnsi="Calibri"/>
        </w:rPr>
        <w:t xml:space="preserve"> it available in</w:t>
      </w:r>
      <w:r w:rsidRPr="00313640">
        <w:rPr>
          <w:rFonts w:ascii="Calibri" w:eastAsia="DejaVu Sans Condensed" w:hAnsi="Calibri"/>
        </w:rPr>
        <w:t>, from 2017/01/01 to 2018/01/09</w:t>
      </w:r>
      <w:r>
        <w:rPr>
          <w:rFonts w:ascii="Calibri" w:eastAsia="DejaVu Sans Condensed" w:hAnsi="Calibri"/>
        </w:rPr>
        <w:t xml:space="preserve">, which we obtained </w:t>
      </w:r>
      <w:hyperlink r:id="rId5" w:history="1">
        <w:r w:rsidRPr="00313640">
          <w:rPr>
            <w:rStyle w:val="Hiperligao"/>
            <w:rFonts w:ascii="Calibri" w:eastAsia="DejaVu Sans Condensed" w:hAnsi="Calibri"/>
          </w:rPr>
          <w:t>here</w:t>
        </w:r>
      </w:hyperlink>
      <w:r>
        <w:rPr>
          <w:rFonts w:ascii="Calibri" w:eastAsia="DejaVu Sans Condensed" w:hAnsi="Calibri"/>
        </w:rPr>
        <w:t>;</w:t>
      </w:r>
    </w:p>
    <w:p w14:paraId="40F1B759" w14:textId="5F5F1EB7" w:rsidR="00CA3EB3" w:rsidRDefault="00313640" w:rsidP="00CA3EB3">
      <w:pPr>
        <w:pStyle w:val="PargrafodaLista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lang w:val="en-GB"/>
        </w:rPr>
        <w:t xml:space="preserve">The </w:t>
      </w:r>
      <w:r w:rsidRPr="00313640">
        <w:rPr>
          <w:rFonts w:ascii="Calibri" w:eastAsia="DejaVu Sans Condensed" w:hAnsi="Calibri"/>
          <w:b/>
          <w:lang w:val="en-GB"/>
        </w:rPr>
        <w:t>weather</w:t>
      </w:r>
      <w:r>
        <w:rPr>
          <w:rFonts w:ascii="Calibri" w:eastAsia="DejaVu Sans Condensed" w:hAnsi="Calibri"/>
          <w:lang w:val="en-GB"/>
        </w:rPr>
        <w:t xml:space="preserve"> dataset, which corresponds to the </w:t>
      </w:r>
      <w:r w:rsidRPr="00313640">
        <w:rPr>
          <w:rFonts w:ascii="Calibri" w:eastAsia="DejaVu Sans Condensed" w:hAnsi="Calibri"/>
        </w:rPr>
        <w:t>2017 daily weather conditions for each capital of the 53 countries Spotify is available in</w:t>
      </w:r>
      <w:r>
        <w:rPr>
          <w:rFonts w:ascii="Calibri" w:eastAsia="DejaVu Sans Condensed" w:hAnsi="Calibri"/>
        </w:rPr>
        <w:t xml:space="preserve">, which we obtained </w:t>
      </w:r>
      <w:hyperlink r:id="rId6" w:history="1">
        <w:r w:rsidRPr="00313640">
          <w:rPr>
            <w:rStyle w:val="Hiperligao"/>
            <w:rFonts w:ascii="Calibri" w:eastAsia="DejaVu Sans Condensed" w:hAnsi="Calibri"/>
          </w:rPr>
          <w:t>here</w:t>
        </w:r>
      </w:hyperlink>
      <w:r>
        <w:rPr>
          <w:rFonts w:ascii="Calibri" w:eastAsia="DejaVu Sans Condensed" w:hAnsi="Calibri"/>
        </w:rPr>
        <w:t>.</w:t>
      </w:r>
    </w:p>
    <w:p w14:paraId="5F2A2F51" w14:textId="581852A2" w:rsidR="00CA3EB3" w:rsidRDefault="00CA3EB3">
      <w:pPr>
        <w:spacing w:after="0"/>
        <w:rPr>
          <w:rFonts w:ascii="Calibri" w:eastAsia="DejaVu Sans Condensed" w:hAnsi="Calibri"/>
        </w:rPr>
      </w:pPr>
      <w:r>
        <w:rPr>
          <w:rFonts w:ascii="Calibri" w:eastAsia="DejaVu Sans Condensed" w:hAnsi="Calibri"/>
        </w:rPr>
        <w:br w:type="page"/>
      </w:r>
    </w:p>
    <w:p w14:paraId="3826FA6D" w14:textId="77777777" w:rsidR="00CA3EB3" w:rsidRPr="00CA3EB3" w:rsidRDefault="00CA3EB3" w:rsidP="00CA3EB3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</w:p>
    <w:p w14:paraId="382720E9" w14:textId="56A3AF4F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68B308F8" w14:textId="2AA34D57" w:rsidR="00C4186B" w:rsidRPr="00313640" w:rsidRDefault="00C4186B" w:rsidP="00313640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</w:rPr>
      </w:pPr>
      <w:r w:rsidRPr="00313640">
        <w:rPr>
          <w:rFonts w:ascii="Calibri" w:eastAsia="DejaVu Sans Condensed" w:hAnsi="Calibri"/>
          <w:lang w:val="en-GB"/>
        </w:rPr>
        <w:t xml:space="preserve">Task 1: </w:t>
      </w:r>
      <w:r w:rsidR="00313640" w:rsidRPr="00313640">
        <w:rPr>
          <w:rFonts w:ascii="Calibri" w:eastAsia="DejaVu Sans Condensed" w:hAnsi="Calibri"/>
          <w:b/>
          <w:lang w:val="en-GB"/>
        </w:rPr>
        <w:t>Discover</w:t>
      </w:r>
      <w:r w:rsidR="00313640">
        <w:rPr>
          <w:rFonts w:ascii="Calibri" w:eastAsia="DejaVu Sans Condensed" w:hAnsi="Calibri"/>
          <w:lang w:val="en-GB"/>
        </w:rPr>
        <w:t xml:space="preserve"> — </w:t>
      </w:r>
      <w:r w:rsidR="00313640" w:rsidRPr="00313640">
        <w:rPr>
          <w:rFonts w:ascii="Calibri" w:eastAsia="DejaVu Sans Condensed" w:hAnsi="Calibri"/>
        </w:rPr>
        <w:t>Find music to listen based on the season of the year, weather conditions and other factors</w:t>
      </w:r>
      <w:r w:rsidR="00D441D8">
        <w:rPr>
          <w:rFonts w:ascii="Calibri" w:eastAsia="DejaVu Sans Condensed" w:hAnsi="Calibri"/>
        </w:rPr>
        <w:t>;</w:t>
      </w:r>
    </w:p>
    <w:p w14:paraId="1CA5FE49" w14:textId="3B68481D" w:rsidR="00D441D8" w:rsidRPr="00D441D8" w:rsidRDefault="00C4186B" w:rsidP="00D441D8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</w:rPr>
      </w:pPr>
      <w:r w:rsidRPr="00313640">
        <w:rPr>
          <w:rFonts w:ascii="Calibri" w:eastAsia="DejaVu Sans Condensed" w:hAnsi="Calibri"/>
          <w:lang w:val="en-GB"/>
        </w:rPr>
        <w:t xml:space="preserve">Task 2: </w:t>
      </w:r>
      <w:r w:rsidR="00313640" w:rsidRPr="00D441D8">
        <w:rPr>
          <w:rFonts w:ascii="Calibri" w:eastAsia="DejaVu Sans Condensed" w:hAnsi="Calibri"/>
          <w:b/>
          <w:lang w:val="en-GB"/>
        </w:rPr>
        <w:t>Identify</w:t>
      </w:r>
      <w:r w:rsidR="00313640">
        <w:rPr>
          <w:rFonts w:ascii="Calibri" w:eastAsia="DejaVu Sans Condensed" w:hAnsi="Calibri"/>
          <w:lang w:val="en-GB"/>
        </w:rPr>
        <w:t xml:space="preserve"> —</w:t>
      </w:r>
      <w:r w:rsidR="00D441D8">
        <w:rPr>
          <w:rFonts w:ascii="Calibri" w:eastAsia="DejaVu Sans Condensed" w:hAnsi="Calibri"/>
          <w:lang w:val="en-GB"/>
        </w:rPr>
        <w:t xml:space="preserve"> </w:t>
      </w:r>
      <w:r w:rsidR="00D441D8" w:rsidRPr="00D441D8">
        <w:rPr>
          <w:rFonts w:ascii="Calibri" w:eastAsia="DejaVu Sans Condensed" w:hAnsi="Calibri"/>
        </w:rPr>
        <w:t>Given a weather condition, identify which songs or artists are most likely to be streamed and vice-versa</w:t>
      </w:r>
      <w:r w:rsidR="00D441D8">
        <w:rPr>
          <w:rFonts w:ascii="Calibri" w:eastAsia="DejaVu Sans Condensed" w:hAnsi="Calibri"/>
        </w:rPr>
        <w:t>;</w:t>
      </w:r>
    </w:p>
    <w:p w14:paraId="3DF02E0D" w14:textId="7268D961" w:rsidR="00C4186B" w:rsidRPr="00D441D8" w:rsidRDefault="00C4186B" w:rsidP="00D441D8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b/>
          <w:bCs/>
        </w:rPr>
      </w:pPr>
      <w:r w:rsidRPr="00313640">
        <w:rPr>
          <w:rFonts w:ascii="Calibri" w:eastAsia="DejaVu Sans Condensed" w:hAnsi="Calibri"/>
          <w:lang w:val="en-GB"/>
        </w:rPr>
        <w:t xml:space="preserve">Task 3: </w:t>
      </w:r>
      <w:r w:rsidR="00D441D8" w:rsidRPr="00D441D8">
        <w:rPr>
          <w:rFonts w:ascii="Calibri" w:eastAsia="DejaVu Sans Condensed" w:hAnsi="Calibri"/>
          <w:b/>
          <w:bCs/>
        </w:rPr>
        <w:t>Compare</w:t>
      </w:r>
      <w:r w:rsidR="00D441D8">
        <w:rPr>
          <w:rFonts w:ascii="Calibri" w:eastAsia="DejaVu Sans Condensed" w:hAnsi="Calibri"/>
          <w:b/>
          <w:bCs/>
        </w:rPr>
        <w:t xml:space="preserve"> — </w:t>
      </w:r>
      <w:r w:rsidR="00D441D8" w:rsidRPr="00D441D8">
        <w:rPr>
          <w:rFonts w:ascii="Calibri" w:eastAsia="DejaVu Sans Condensed" w:hAnsi="Calibri"/>
          <w:bCs/>
        </w:rPr>
        <w:t>Select multiple songs/countries to see how each country’s weather conditions influences what people stream</w:t>
      </w:r>
      <w:r w:rsidRPr="00D441D8">
        <w:rPr>
          <w:rFonts w:ascii="Calibri" w:eastAsia="DejaVu Sans Condensed" w:hAnsi="Calibri"/>
          <w:lang w:val="en-GB"/>
        </w:rPr>
        <w:t>;</w:t>
      </w:r>
    </w:p>
    <w:p w14:paraId="466EB45C" w14:textId="09D83BEF" w:rsidR="00C4186B" w:rsidRPr="00D441D8" w:rsidRDefault="00313640" w:rsidP="00D441D8">
      <w:pPr>
        <w:pStyle w:val="PargrafodaLista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b/>
          <w:bCs/>
        </w:rPr>
      </w:pPr>
      <w:r w:rsidRPr="00313640">
        <w:rPr>
          <w:rFonts w:ascii="Calibri" w:eastAsia="DejaVu Sans Condensed" w:hAnsi="Calibri"/>
          <w:lang w:val="en-GB"/>
        </w:rPr>
        <w:t xml:space="preserve">Task 4: </w:t>
      </w:r>
      <w:r w:rsidR="00D441D8" w:rsidRPr="00D441D8">
        <w:rPr>
          <w:rFonts w:ascii="Calibri" w:eastAsia="DejaVu Sans Condensed" w:hAnsi="Calibri"/>
          <w:b/>
          <w:bCs/>
        </w:rPr>
        <w:t>Analyze</w:t>
      </w:r>
      <w:r w:rsidR="00D441D8">
        <w:rPr>
          <w:rFonts w:ascii="Calibri" w:eastAsia="DejaVu Sans Condensed" w:hAnsi="Calibri"/>
          <w:b/>
          <w:bCs/>
        </w:rPr>
        <w:t xml:space="preserve"> — </w:t>
      </w:r>
      <w:r w:rsidR="00D441D8" w:rsidRPr="00D441D8">
        <w:rPr>
          <w:rFonts w:ascii="Calibri" w:eastAsia="DejaVu Sans Condensed" w:hAnsi="Calibri"/>
          <w:bCs/>
        </w:rPr>
        <w:t>Study how music habits change with the weather</w:t>
      </w:r>
      <w:r w:rsidR="00D441D8" w:rsidRPr="00D441D8">
        <w:rPr>
          <w:rFonts w:ascii="Calibri" w:eastAsia="DejaVu Sans Condensed" w:hAnsi="Calibri"/>
          <w:bCs/>
        </w:rPr>
        <w:t>.</w:t>
      </w:r>
    </w:p>
    <w:p w14:paraId="15436484" w14:textId="77777777" w:rsidR="00D441D8" w:rsidRPr="00D441D8" w:rsidRDefault="00D441D8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770B6D4" w14:textId="478004C2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3630EE72" w14:textId="1C63B4B7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1: </w:t>
      </w:r>
      <w:r w:rsidRPr="003155E4">
        <w:rPr>
          <w:rFonts w:ascii="Calibri" w:eastAsia="DejaVu Sans Condensed" w:hAnsi="Calibri"/>
          <w:bCs/>
        </w:rPr>
        <w:t>On a sunny day, which song is the most listened worldwide?</w:t>
      </w:r>
      <w:r w:rsidR="00F67A4D">
        <w:rPr>
          <w:rFonts w:ascii="Calibri" w:eastAsia="DejaVu Sans Condensed" w:hAnsi="Calibri"/>
          <w:bCs/>
        </w:rPr>
        <w:t xml:space="preserve"> — Task 2</w:t>
      </w:r>
    </w:p>
    <w:p w14:paraId="34FD152A" w14:textId="607F46A8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2: </w:t>
      </w:r>
      <w:r w:rsidRPr="003155E4">
        <w:rPr>
          <w:rFonts w:ascii="Calibri" w:eastAsia="DejaVu Sans Condensed" w:hAnsi="Calibri"/>
          <w:bCs/>
        </w:rPr>
        <w:t>If it’s raining, what genre do people listen the most in Ecuador?</w:t>
      </w:r>
      <w:r w:rsidR="00F67A4D">
        <w:rPr>
          <w:rFonts w:ascii="Calibri" w:eastAsia="DejaVu Sans Condensed" w:hAnsi="Calibri"/>
          <w:bCs/>
        </w:rPr>
        <w:t xml:space="preserve"> — Task 1</w:t>
      </w:r>
    </w:p>
    <w:p w14:paraId="43615C8F" w14:textId="0A087394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3: </w:t>
      </w:r>
      <w:r w:rsidRPr="003155E4">
        <w:rPr>
          <w:rFonts w:ascii="Calibri" w:eastAsia="DejaVu Sans Condensed" w:hAnsi="Calibri"/>
          <w:bCs/>
        </w:rPr>
        <w:t xml:space="preserve">In what weather conditions is </w:t>
      </w:r>
      <w:r>
        <w:rPr>
          <w:rFonts w:ascii="Calibri" w:eastAsia="DejaVu Sans Condensed" w:hAnsi="Calibri"/>
          <w:bCs/>
        </w:rPr>
        <w:t>“</w:t>
      </w:r>
      <w:proofErr w:type="spellStart"/>
      <w:r w:rsidRPr="003155E4">
        <w:rPr>
          <w:rFonts w:ascii="Calibri" w:eastAsia="DejaVu Sans Condensed" w:hAnsi="Calibri"/>
          <w:bCs/>
          <w:i/>
          <w:iCs/>
        </w:rPr>
        <w:t>Despacito</w:t>
      </w:r>
      <w:proofErr w:type="spellEnd"/>
      <w:r>
        <w:rPr>
          <w:rFonts w:ascii="Calibri" w:eastAsia="DejaVu Sans Condensed" w:hAnsi="Calibri"/>
          <w:bCs/>
          <w:i/>
        </w:rPr>
        <w:t>”</w:t>
      </w:r>
      <w:r w:rsidRPr="003155E4">
        <w:rPr>
          <w:rFonts w:ascii="Calibri" w:eastAsia="DejaVu Sans Condensed" w:hAnsi="Calibri"/>
          <w:bCs/>
          <w:i/>
        </w:rPr>
        <w:t xml:space="preserve"> </w:t>
      </w:r>
      <w:r w:rsidRPr="003155E4">
        <w:rPr>
          <w:rFonts w:ascii="Calibri" w:eastAsia="DejaVu Sans Condensed" w:hAnsi="Calibri"/>
          <w:bCs/>
        </w:rPr>
        <w:t>most likely to be heard?</w:t>
      </w:r>
      <w:r w:rsidR="00F67A4D">
        <w:rPr>
          <w:rFonts w:ascii="Calibri" w:eastAsia="DejaVu Sans Condensed" w:hAnsi="Calibri"/>
          <w:bCs/>
        </w:rPr>
        <w:t xml:space="preserve"> — Task 4</w:t>
      </w:r>
    </w:p>
    <w:p w14:paraId="7769D58B" w14:textId="1C28F799" w:rsidR="003155E4" w:rsidRPr="003155E4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4: </w:t>
      </w:r>
      <w:r w:rsidRPr="003155E4">
        <w:rPr>
          <w:rFonts w:ascii="Calibri" w:eastAsia="DejaVu Sans Condensed" w:hAnsi="Calibri"/>
          <w:bCs/>
        </w:rPr>
        <w:t>Between Portugal (winter) and Australia (summer), where was “</w:t>
      </w:r>
      <w:r w:rsidRPr="003155E4">
        <w:rPr>
          <w:rFonts w:ascii="Calibri" w:eastAsia="DejaVu Sans Condensed" w:hAnsi="Calibri"/>
          <w:bCs/>
          <w:i/>
          <w:iCs/>
        </w:rPr>
        <w:t xml:space="preserve">All I Want </w:t>
      </w:r>
      <w:proofErr w:type="gramStart"/>
      <w:r w:rsidRPr="003155E4">
        <w:rPr>
          <w:rFonts w:ascii="Calibri" w:eastAsia="DejaVu Sans Condensed" w:hAnsi="Calibri"/>
          <w:bCs/>
          <w:i/>
          <w:iCs/>
        </w:rPr>
        <w:t>For</w:t>
      </w:r>
      <w:proofErr w:type="gramEnd"/>
      <w:r w:rsidRPr="003155E4">
        <w:rPr>
          <w:rFonts w:ascii="Calibri" w:eastAsia="DejaVu Sans Condensed" w:hAnsi="Calibri"/>
          <w:bCs/>
          <w:i/>
          <w:iCs/>
        </w:rPr>
        <w:t xml:space="preserve"> Christmas Is You</w:t>
      </w:r>
      <w:r w:rsidRPr="003155E4">
        <w:rPr>
          <w:rFonts w:ascii="Calibri" w:eastAsia="DejaVu Sans Condensed" w:hAnsi="Calibri"/>
          <w:bCs/>
        </w:rPr>
        <w:t>” most streamed during Christmas?</w:t>
      </w:r>
      <w:r w:rsidR="00F67A4D">
        <w:rPr>
          <w:rFonts w:ascii="Calibri" w:eastAsia="DejaVu Sans Condensed" w:hAnsi="Calibri"/>
          <w:bCs/>
        </w:rPr>
        <w:t xml:space="preserve"> — Task 3</w:t>
      </w:r>
    </w:p>
    <w:p w14:paraId="11BF769A" w14:textId="01469E35" w:rsidR="003155E4" w:rsidRPr="00F67A4D" w:rsidRDefault="003155E4" w:rsidP="003155E4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</w:rPr>
      </w:pPr>
      <w:r>
        <w:rPr>
          <w:rFonts w:ascii="Calibri" w:eastAsia="DejaVu Sans Condensed" w:hAnsi="Calibri"/>
          <w:bCs/>
        </w:rPr>
        <w:t xml:space="preserve">5: </w:t>
      </w:r>
      <w:r w:rsidRPr="003155E4">
        <w:rPr>
          <w:rFonts w:ascii="Calibri" w:eastAsia="DejaVu Sans Condensed" w:hAnsi="Calibri"/>
          <w:bCs/>
        </w:rPr>
        <w:t>How likely is “</w:t>
      </w:r>
      <w:r w:rsidRPr="003155E4">
        <w:rPr>
          <w:rFonts w:ascii="Calibri" w:eastAsia="DejaVu Sans Condensed" w:hAnsi="Calibri"/>
          <w:bCs/>
          <w:i/>
          <w:iCs/>
        </w:rPr>
        <w:t>Let It Snow</w:t>
      </w:r>
      <w:r w:rsidRPr="003155E4">
        <w:rPr>
          <w:rFonts w:ascii="Calibri" w:eastAsia="DejaVu Sans Condensed" w:hAnsi="Calibri"/>
          <w:bCs/>
        </w:rPr>
        <w:t>” to be streamed during snow days?</w:t>
      </w:r>
      <w:r w:rsidR="00F67A4D">
        <w:rPr>
          <w:rFonts w:ascii="Calibri" w:eastAsia="DejaVu Sans Condensed" w:hAnsi="Calibri"/>
          <w:bCs/>
        </w:rPr>
        <w:t xml:space="preserve"> — Task 2</w:t>
      </w:r>
    </w:p>
    <w:p w14:paraId="0D2FF587" w14:textId="77777777" w:rsidR="00F67A4D" w:rsidRPr="00F67A4D" w:rsidRDefault="00F67A4D" w:rsidP="00F67A4D">
      <w:pPr>
        <w:widowControl w:val="0"/>
        <w:suppressAutoHyphens/>
        <w:spacing w:after="120"/>
        <w:jc w:val="both"/>
        <w:rPr>
          <w:rFonts w:ascii="Calibri" w:eastAsia="DejaVu Sans Condensed" w:hAnsi="Calibri"/>
        </w:rPr>
      </w:pPr>
    </w:p>
    <w:p w14:paraId="14804E74" w14:textId="3D053A7E" w:rsidR="00C4186B" w:rsidRPr="00EA3524" w:rsidRDefault="005A762A" w:rsidP="00F67A4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6084729F" w14:textId="382B9CFE" w:rsidR="006B7B09" w:rsidRPr="006B7B09" w:rsidRDefault="00F67A4D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(from “spotify</w:t>
      </w:r>
      <w:r w:rsidR="006B7B09" w:rsidRPr="006B7B09">
        <w:rPr>
          <w:rFonts w:ascii="Courier New" w:hAnsi="Courier New" w:cs="Courier New"/>
          <w:sz w:val="18"/>
        </w:rPr>
        <w:t>.csv”)</w:t>
      </w:r>
    </w:p>
    <w:p w14:paraId="2A0E3B97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  <w:r w:rsidRPr="00F67A4D">
        <w:rPr>
          <w:rFonts w:ascii="Courier New" w:hAnsi="Courier New" w:cs="Courier New"/>
          <w:bCs/>
          <w:sz w:val="18"/>
        </w:rPr>
        <w:t xml:space="preserve">position; </w:t>
      </w:r>
      <w:proofErr w:type="spellStart"/>
      <w:r w:rsidRPr="00F67A4D">
        <w:rPr>
          <w:rFonts w:ascii="Courier New" w:hAnsi="Courier New" w:cs="Courier New"/>
          <w:bCs/>
          <w:sz w:val="18"/>
        </w:rPr>
        <w:t>trackname</w:t>
      </w:r>
      <w:proofErr w:type="spellEnd"/>
      <w:r w:rsidRPr="00F67A4D">
        <w:rPr>
          <w:rFonts w:ascii="Courier New" w:hAnsi="Courier New" w:cs="Courier New"/>
          <w:bCs/>
          <w:sz w:val="18"/>
        </w:rPr>
        <w:t xml:space="preserve">; artist; streams; </w:t>
      </w:r>
      <w:proofErr w:type="spellStart"/>
      <w:r w:rsidRPr="00F67A4D">
        <w:rPr>
          <w:rFonts w:ascii="Courier New" w:hAnsi="Courier New" w:cs="Courier New"/>
          <w:bCs/>
          <w:sz w:val="18"/>
        </w:rPr>
        <w:t>url</w:t>
      </w:r>
      <w:proofErr w:type="spellEnd"/>
      <w:r w:rsidRPr="00F67A4D">
        <w:rPr>
          <w:rFonts w:ascii="Courier New" w:hAnsi="Courier New" w:cs="Courier New"/>
          <w:bCs/>
          <w:sz w:val="18"/>
        </w:rPr>
        <w:t>; date; country</w:t>
      </w:r>
    </w:p>
    <w:p w14:paraId="7F10DBD4" w14:textId="1BA7C670" w:rsidR="00F67A4D" w:rsidRDefault="00F67A4D" w:rsidP="00F67A4D">
      <w:pPr>
        <w:spacing w:after="0"/>
        <w:rPr>
          <w:rFonts w:ascii="Courier New" w:hAnsi="Courier New" w:cs="Courier New"/>
          <w:bCs/>
          <w:sz w:val="18"/>
        </w:rPr>
      </w:pPr>
      <w:r w:rsidRPr="00F67A4D">
        <w:rPr>
          <w:rFonts w:ascii="Courier New" w:hAnsi="Courier New" w:cs="Courier New"/>
          <w:bCs/>
          <w:sz w:val="18"/>
        </w:rPr>
        <w:t xml:space="preserve">19 </w:t>
      </w:r>
      <w:proofErr w:type="spellStart"/>
      <w:r w:rsidRPr="00F67A4D">
        <w:rPr>
          <w:rFonts w:ascii="Courier New" w:hAnsi="Courier New" w:cs="Courier New"/>
          <w:bCs/>
          <w:sz w:val="18"/>
        </w:rPr>
        <w:t>Starboy</w:t>
      </w:r>
      <w:proofErr w:type="spellEnd"/>
      <w:r w:rsidRPr="00F67A4D">
        <w:rPr>
          <w:rFonts w:ascii="Courier New" w:hAnsi="Courier New" w:cs="Courier New"/>
          <w:bCs/>
          <w:sz w:val="18"/>
        </w:rPr>
        <w:t xml:space="preserve">, The </w:t>
      </w:r>
      <w:proofErr w:type="spellStart"/>
      <w:r w:rsidRPr="00F67A4D">
        <w:rPr>
          <w:rFonts w:ascii="Courier New" w:hAnsi="Courier New" w:cs="Courier New"/>
          <w:bCs/>
          <w:sz w:val="18"/>
        </w:rPr>
        <w:t>Weeknd</w:t>
      </w:r>
      <w:proofErr w:type="spellEnd"/>
      <w:r w:rsidRPr="00F67A4D">
        <w:rPr>
          <w:rFonts w:ascii="Courier New" w:hAnsi="Courier New" w:cs="Courier New"/>
          <w:bCs/>
          <w:sz w:val="18"/>
        </w:rPr>
        <w:t xml:space="preserve">, 7006, https://open.spotify.com/track/5aAx2yezTd8zXrkmtKl66Z, 2017-01-01, </w:t>
      </w:r>
      <w:proofErr w:type="spellStart"/>
      <w:r w:rsidRPr="00F67A4D">
        <w:rPr>
          <w:rFonts w:ascii="Courier New" w:hAnsi="Courier New" w:cs="Courier New"/>
          <w:bCs/>
          <w:sz w:val="18"/>
        </w:rPr>
        <w:t>ec</w:t>
      </w:r>
      <w:proofErr w:type="spellEnd"/>
    </w:p>
    <w:p w14:paraId="0E747DA6" w14:textId="2604FD4F" w:rsidR="00F67A4D" w:rsidRDefault="00F67A4D" w:rsidP="00F67A4D">
      <w:pPr>
        <w:spacing w:after="0"/>
        <w:rPr>
          <w:rFonts w:ascii="Courier New" w:hAnsi="Courier New" w:cs="Courier New"/>
          <w:bCs/>
          <w:sz w:val="18"/>
        </w:rPr>
      </w:pPr>
    </w:p>
    <w:p w14:paraId="2A3F2533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  <w:r w:rsidRPr="00F67A4D">
        <w:rPr>
          <w:rFonts w:ascii="Courier New" w:hAnsi="Courier New" w:cs="Courier New"/>
          <w:bCs/>
          <w:sz w:val="18"/>
        </w:rPr>
        <w:t>(from “weather.csv”)</w:t>
      </w:r>
    </w:p>
    <w:p w14:paraId="5382EBFE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  <w:r w:rsidRPr="00F67A4D">
        <w:rPr>
          <w:rFonts w:ascii="Courier New" w:hAnsi="Courier New" w:cs="Courier New"/>
          <w:bCs/>
          <w:sz w:val="18"/>
        </w:rPr>
        <w:t>station; date; temperature; visibility; windspeed; precipitation; indicators</w:t>
      </w:r>
    </w:p>
    <w:p w14:paraId="60A460A3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  <w:lang w:val="pt-PT"/>
        </w:rPr>
      </w:pPr>
      <w:r w:rsidRPr="00F67A4D">
        <w:rPr>
          <w:rFonts w:ascii="Courier New" w:hAnsi="Courier New" w:cs="Courier New"/>
          <w:bCs/>
          <w:sz w:val="18"/>
          <w:lang w:val="pt-PT"/>
        </w:rPr>
        <w:t>723150, 20170101, 23.6, 6.0, 3.2, 0.00, 100000</w:t>
      </w:r>
    </w:p>
    <w:p w14:paraId="2876756D" w14:textId="77777777" w:rsidR="00F67A4D" w:rsidRPr="00F67A4D" w:rsidRDefault="00F67A4D" w:rsidP="00F67A4D">
      <w:pPr>
        <w:spacing w:after="0"/>
        <w:rPr>
          <w:rFonts w:ascii="Courier New" w:hAnsi="Courier New" w:cs="Courier New"/>
          <w:sz w:val="18"/>
        </w:rPr>
      </w:pPr>
    </w:p>
    <w:p w14:paraId="037B158A" w14:textId="4701C5CE" w:rsidR="006B7B09" w:rsidRPr="006B7B09" w:rsidRDefault="006B7B09" w:rsidP="00F67A4D">
      <w:pPr>
        <w:spacing w:after="0"/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6B7B09" w:rsidRPr="006B7B09" w:rsidSect="008C1602">
      <w:type w:val="continuous"/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451D9"/>
    <w:multiLevelType w:val="hybridMultilevel"/>
    <w:tmpl w:val="7EF6181A"/>
    <w:lvl w:ilvl="0" w:tplc="2126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46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E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25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EC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6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65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0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A9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9440E"/>
    <w:multiLevelType w:val="hybridMultilevel"/>
    <w:tmpl w:val="396AE6A4"/>
    <w:lvl w:ilvl="0" w:tplc="D2C8E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050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2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E5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0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29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8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28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05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A43135"/>
    <w:multiLevelType w:val="hybridMultilevel"/>
    <w:tmpl w:val="D6F4E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63EA"/>
    <w:multiLevelType w:val="hybridMultilevel"/>
    <w:tmpl w:val="A8287F7A"/>
    <w:lvl w:ilvl="0" w:tplc="F5567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A98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03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A9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6D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8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C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E5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8900D5"/>
    <w:multiLevelType w:val="hybridMultilevel"/>
    <w:tmpl w:val="1EBC585C"/>
    <w:lvl w:ilvl="0" w:tplc="3E98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44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6E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6D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C7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F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C5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C7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AD3D81"/>
    <w:multiLevelType w:val="hybridMultilevel"/>
    <w:tmpl w:val="688661F8"/>
    <w:lvl w:ilvl="0" w:tplc="FE1AA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6C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8F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4F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05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C5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A7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4C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C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F5687"/>
    <w:multiLevelType w:val="hybridMultilevel"/>
    <w:tmpl w:val="88E688CE"/>
    <w:lvl w:ilvl="0" w:tplc="E0C6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4C5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88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04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6B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A5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0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A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01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12"/>
  </w:num>
  <w:num w:numId="11">
    <w:abstractNumId w:val="6"/>
  </w:num>
  <w:num w:numId="12">
    <w:abstractNumId w:val="10"/>
  </w:num>
  <w:num w:numId="13">
    <w:abstractNumId w:val="9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750F9"/>
    <w:rsid w:val="00075B63"/>
    <w:rsid w:val="000E3D4F"/>
    <w:rsid w:val="0010724C"/>
    <w:rsid w:val="001368C0"/>
    <w:rsid w:val="00142BEA"/>
    <w:rsid w:val="00156B15"/>
    <w:rsid w:val="001D5339"/>
    <w:rsid w:val="002A06E5"/>
    <w:rsid w:val="002D1B40"/>
    <w:rsid w:val="00302A69"/>
    <w:rsid w:val="00313640"/>
    <w:rsid w:val="003155E4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B7B09"/>
    <w:rsid w:val="00746CDD"/>
    <w:rsid w:val="00783546"/>
    <w:rsid w:val="00837F1C"/>
    <w:rsid w:val="008C1602"/>
    <w:rsid w:val="00914DA3"/>
    <w:rsid w:val="00AC633D"/>
    <w:rsid w:val="00B4746F"/>
    <w:rsid w:val="00B71509"/>
    <w:rsid w:val="00B766B9"/>
    <w:rsid w:val="00BA2C6B"/>
    <w:rsid w:val="00C13537"/>
    <w:rsid w:val="00C4186B"/>
    <w:rsid w:val="00C65717"/>
    <w:rsid w:val="00C70F42"/>
    <w:rsid w:val="00CA3EB3"/>
    <w:rsid w:val="00CE1D0F"/>
    <w:rsid w:val="00D30D76"/>
    <w:rsid w:val="00D441D8"/>
    <w:rsid w:val="00DF4628"/>
    <w:rsid w:val="00E21775"/>
    <w:rsid w:val="00EA3524"/>
    <w:rsid w:val="00F053A3"/>
    <w:rsid w:val="00F32780"/>
    <w:rsid w:val="00F67A4D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136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64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7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0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4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3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8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5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3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6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4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5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0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2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6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0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8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4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3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7.ncdc.noaa.gov/CDO/cdoselect.cmd?datasetabbv=GSOD&amp;resolution=40" TargetMode="External"/><Relationship Id="rId5" Type="http://schemas.openxmlformats.org/officeDocument/2006/relationships/hyperlink" Target="https://www.kaggle.com/edumucelli/spotifys-worldwide-daily-song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Miguel Regouga</cp:lastModifiedBy>
  <cp:revision>2</cp:revision>
  <dcterms:created xsi:type="dcterms:W3CDTF">2018-10-07T16:56:00Z</dcterms:created>
  <dcterms:modified xsi:type="dcterms:W3CDTF">2018-10-07T16:56:00Z</dcterms:modified>
</cp:coreProperties>
</file>