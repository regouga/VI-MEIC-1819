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  <w:bookmarkStart w:id="0" w:name="_GoBack"/>
      <w:bookmarkEnd w:id="0"/>
    </w:p>
    <w:p w14:paraId="59CCB11A" w14:textId="00CBD904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Visualization Sketch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57C8C61C" w:rsidR="00C4186B" w:rsidRPr="00572797" w:rsidRDefault="00C64A75" w:rsidP="00C64A75">
      <w:pPr>
        <w:spacing w:after="0"/>
        <w:jc w:val="center"/>
        <w:rPr>
          <w:lang w:val="pt-PT"/>
        </w:rPr>
      </w:pPr>
      <w:r w:rsidRPr="00C64A75">
        <w:rPr>
          <w:rFonts w:ascii="Calibri" w:eastAsia="DejaVu Sans Condensed" w:hAnsi="Calibri"/>
          <w:lang w:val="pt-PT"/>
        </w:rPr>
        <w:t xml:space="preserve">G17 </w:t>
      </w:r>
      <w:r w:rsidR="00C4186B" w:rsidRPr="00C64A75">
        <w:rPr>
          <w:rFonts w:ascii="Calibri" w:eastAsia="DejaVu Sans Condensed" w:hAnsi="Calibri"/>
          <w:lang w:val="pt-PT"/>
        </w:rPr>
        <w:t>-</w:t>
      </w:r>
      <w:r w:rsidRPr="00C64A75">
        <w:rPr>
          <w:rFonts w:ascii="Calibri" w:eastAsia="DejaVu Sans Condensed" w:hAnsi="Calibri"/>
          <w:lang w:val="pt-PT"/>
        </w:rPr>
        <w:t xml:space="preserve"> A</w:t>
      </w:r>
    </w:p>
    <w:p w14:paraId="4327B4A5" w14:textId="59AA0E60" w:rsidR="00572797" w:rsidRPr="00572797" w:rsidRDefault="00572797" w:rsidP="0057279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</w:rPr>
      </w:pPr>
      <w:r>
        <w:rPr>
          <w:rFonts w:ascii="Calibri" w:eastAsia="DejaVu Sans Condensed" w:hAnsi="Calibri" w:cs="DejaVu Sans Condensed"/>
          <w:b/>
          <w:bCs/>
        </w:rPr>
        <w:t>1</w:t>
      </w:r>
      <w:r w:rsidRPr="00572797">
        <w:rPr>
          <w:rFonts w:ascii="Calibri" w:eastAsia="DejaVu Sans Condensed" w:hAnsi="Calibri" w:cs="DejaVu Sans Condensed"/>
          <w:b/>
          <w:bCs/>
        </w:rPr>
        <w:t xml:space="preserve">. </w:t>
      </w:r>
      <w:r>
        <w:rPr>
          <w:rFonts w:ascii="Calibri" w:eastAsia="DejaVu Sans Condensed" w:hAnsi="Calibri" w:cs="DejaVu Sans Condensed"/>
          <w:b/>
          <w:bCs/>
        </w:rPr>
        <w:t>Overview</w:t>
      </w:r>
    </w:p>
    <w:p w14:paraId="6549F2E8" w14:textId="18892E10" w:rsidR="00572797" w:rsidRPr="00EA3524" w:rsidRDefault="00572797" w:rsidP="00572797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Overview of the visualization, including the different idioms, showing credibly how they are to work </w:t>
      </w:r>
      <w:proofErr w:type="gramStart"/>
      <w:r>
        <w:rPr>
          <w:rFonts w:ascii="Calibri" w:eastAsia="DejaVu Sans Condensed" w:hAnsi="Calibri"/>
          <w:highlight w:val="yellow"/>
          <w:lang w:val="en-GB"/>
        </w:rPr>
        <w:t>together.</w:t>
      </w:r>
      <w:r w:rsidRPr="00C4186B">
        <w:rPr>
          <w:rFonts w:ascii="Calibri" w:eastAsia="DejaVu Sans Condensed" w:hAnsi="Calibri"/>
          <w:highlight w:val="yellow"/>
          <w:lang w:val="en-GB"/>
        </w:rPr>
        <w:t>.</w:t>
      </w:r>
      <w:proofErr w:type="gramEnd"/>
    </w:p>
    <w:p w14:paraId="60F8ADBC" w14:textId="77777777" w:rsidR="00572797" w:rsidRDefault="00572797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594BFDF" w14:textId="5D7D195D" w:rsidR="00BA2C6B" w:rsidRPr="00C64A75" w:rsidRDefault="00572797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</w:rPr>
      </w:pPr>
      <w:r w:rsidRPr="00C64A75">
        <w:rPr>
          <w:rFonts w:ascii="Calibri" w:eastAsia="DejaVu Sans Condensed" w:hAnsi="Calibri" w:cs="DejaVu Sans Condensed"/>
          <w:b/>
          <w:bCs/>
        </w:rPr>
        <w:t>2</w:t>
      </w:r>
      <w:r w:rsidR="00C4186B" w:rsidRPr="00C64A75">
        <w:rPr>
          <w:rFonts w:ascii="Calibri" w:eastAsia="DejaVu Sans Condensed" w:hAnsi="Calibri" w:cs="DejaVu Sans Condensed"/>
          <w:b/>
          <w:bCs/>
        </w:rPr>
        <w:t xml:space="preserve">. </w:t>
      </w:r>
      <w:r w:rsidR="009D7C87" w:rsidRPr="00C64A75">
        <w:rPr>
          <w:rFonts w:ascii="Calibri" w:eastAsia="DejaVu Sans Condensed" w:hAnsi="Calibri" w:cs="DejaVu Sans Condensed"/>
          <w:b/>
          <w:bCs/>
        </w:rPr>
        <w:t>Visual Encoding</w:t>
      </w:r>
    </w:p>
    <w:p w14:paraId="3063C10D" w14:textId="2D0EA81A" w:rsidR="00F32780" w:rsidRPr="00EA3524" w:rsidRDefault="009D7C87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 the visual encoding you have selected for each data type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>.</w:t>
      </w:r>
    </w:p>
    <w:p w14:paraId="3B0965BB" w14:textId="2C28B9D0" w:rsidR="00F32780" w:rsidRDefault="00F3278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08A5BB80" w14:textId="58776561" w:rsidR="00C4186B" w:rsidRPr="00EA3524" w:rsidRDefault="00572797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Idiom and Tasks/Questions</w:t>
      </w:r>
    </w:p>
    <w:p w14:paraId="38774CF5" w14:textId="5C7316D5" w:rsidR="00C4186B" w:rsidRPr="00C4186B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33AFAFD8" w14:textId="38ED0AA2" w:rsidR="00C4186B" w:rsidRDefault="00EE1F9C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The idiom(s) you have selected and respective sketches </w:t>
      </w:r>
    </w:p>
    <w:p w14:paraId="5246FEB1" w14:textId="426E5F5B" w:rsidR="00C4186B" w:rsidRPr="005A762A" w:rsidRDefault="00EE1F9C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How the idioms provide the means to answer to each of the questions.</w:t>
      </w:r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37B158A" w14:textId="28F61586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750F9"/>
    <w:rsid w:val="00075B63"/>
    <w:rsid w:val="000E3D4F"/>
    <w:rsid w:val="001368C0"/>
    <w:rsid w:val="00142BEA"/>
    <w:rsid w:val="00156B15"/>
    <w:rsid w:val="001D5339"/>
    <w:rsid w:val="002A06E5"/>
    <w:rsid w:val="002D1B40"/>
    <w:rsid w:val="00302A69"/>
    <w:rsid w:val="00333286"/>
    <w:rsid w:val="003B1399"/>
    <w:rsid w:val="003C7865"/>
    <w:rsid w:val="00542B88"/>
    <w:rsid w:val="00572797"/>
    <w:rsid w:val="005A762A"/>
    <w:rsid w:val="005E73C0"/>
    <w:rsid w:val="005F55CE"/>
    <w:rsid w:val="006410B2"/>
    <w:rsid w:val="006703DB"/>
    <w:rsid w:val="006762EC"/>
    <w:rsid w:val="006B7B09"/>
    <w:rsid w:val="00746CDD"/>
    <w:rsid w:val="00783546"/>
    <w:rsid w:val="00784358"/>
    <w:rsid w:val="00837F1C"/>
    <w:rsid w:val="00914DA3"/>
    <w:rsid w:val="009D7C87"/>
    <w:rsid w:val="00AC633D"/>
    <w:rsid w:val="00B4746F"/>
    <w:rsid w:val="00B71509"/>
    <w:rsid w:val="00B766B9"/>
    <w:rsid w:val="00BA2C6B"/>
    <w:rsid w:val="00BF5A91"/>
    <w:rsid w:val="00C13537"/>
    <w:rsid w:val="00C4186B"/>
    <w:rsid w:val="00C64A75"/>
    <w:rsid w:val="00C70F42"/>
    <w:rsid w:val="00CE1D0F"/>
    <w:rsid w:val="00D30D76"/>
    <w:rsid w:val="00DF4628"/>
    <w:rsid w:val="00E21775"/>
    <w:rsid w:val="00EA3524"/>
    <w:rsid w:val="00EE1F9C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  <w15:docId w15:val="{07E18A33-0E6B-4D56-B1DC-58E85596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João Miguel Fernandes Pina</cp:lastModifiedBy>
  <cp:revision>11</cp:revision>
  <dcterms:created xsi:type="dcterms:W3CDTF">2015-09-18T10:19:00Z</dcterms:created>
  <dcterms:modified xsi:type="dcterms:W3CDTF">2018-11-01T17:22:00Z</dcterms:modified>
</cp:coreProperties>
</file>